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32"/>
          <w:szCs w:val="32"/>
        </w:rPr>
        <w:jc w:val="center"/>
        <w:spacing w:before="60"/>
        <w:ind w:left="312" w:right="328"/>
      </w:pPr>
      <w:r>
        <w:rPr>
          <w:rFonts w:cs="Arial" w:hAnsi="Arial" w:eastAsia="Arial" w:ascii="Arial"/>
          <w:b/>
          <w:sz w:val="32"/>
          <w:szCs w:val="32"/>
        </w:rPr>
        <w:t>Application Of Genetic Algorithm for Assembling a Personal</w:t>
      </w:r>
      <w:r>
        <w:rPr>
          <w:rFonts w:cs="Arial" w:hAnsi="Arial" w:eastAsia="Arial" w:ascii="Arial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spacing w:before="12"/>
        <w:ind w:left="4096" w:right="4133"/>
      </w:pPr>
      <w:r>
        <w:rPr>
          <w:rFonts w:cs="Arial" w:hAnsi="Arial" w:eastAsia="Arial" w:ascii="Arial"/>
          <w:b/>
          <w:sz w:val="32"/>
          <w:szCs w:val="32"/>
        </w:rPr>
        <w:t>Computer</w:t>
      </w:r>
      <w:r>
        <w:rPr>
          <w:rFonts w:cs="Arial" w:hAnsi="Arial" w:eastAsia="Arial" w:ascii="Arial"/>
          <w:sz w:val="32"/>
          <w:szCs w:val="32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340"/>
        <w:ind w:left="3374" w:right="3325" w:hanging="1"/>
      </w:pPr>
      <w:r>
        <w:rPr>
          <w:rFonts w:cs="Arial" w:hAnsi="Arial" w:eastAsia="Arial" w:ascii="Arial"/>
          <w:sz w:val="30"/>
          <w:szCs w:val="30"/>
        </w:rPr>
        <w:t>Vrishank Gupta</w:t>
      </w:r>
      <w:r>
        <w:rPr>
          <w:rFonts w:cs="Arial" w:hAnsi="Arial" w:eastAsia="Arial" w:ascii="Arial"/>
          <w:sz w:val="30"/>
          <w:szCs w:val="30"/>
        </w:rPr>
        <w:t> </w:t>
      </w:r>
      <w:r>
        <w:rPr>
          <w:rFonts w:cs="Arial" w:hAnsi="Arial" w:eastAsia="Arial" w:ascii="Arial"/>
          <w:sz w:val="30"/>
          <w:szCs w:val="30"/>
        </w:rPr>
        <w:t>(2016UCO1677)</w:t>
      </w:r>
      <w:r>
        <w:rPr>
          <w:rFonts w:cs="Arial" w:hAnsi="Arial" w:eastAsia="Arial" w:ascii="Arial"/>
          <w:sz w:val="30"/>
          <w:szCs w:val="30"/>
        </w:rPr>
        <w:t> </w:t>
      </w:r>
      <w:r>
        <w:rPr>
          <w:rFonts w:cs="Arial" w:hAnsi="Arial" w:eastAsia="Arial" w:ascii="Arial"/>
          <w:sz w:val="30"/>
          <w:szCs w:val="30"/>
        </w:rPr>
        <w:t>Computer Engineering</w:t>
      </w:r>
      <w:r>
        <w:rPr>
          <w:rFonts w:cs="Arial" w:hAnsi="Arial" w:eastAsia="Arial" w:ascii="Arial"/>
          <w:sz w:val="30"/>
          <w:szCs w:val="30"/>
        </w:rPr>
        <w:t> </w:t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320"/>
        <w:ind w:left="1294" w:right="1214"/>
      </w:pPr>
      <w:r>
        <w:rPr>
          <w:rFonts w:cs="Arial" w:hAnsi="Arial" w:eastAsia="Arial" w:ascii="Arial"/>
          <w:sz w:val="30"/>
          <w:szCs w:val="30"/>
        </w:rPr>
        <w:t>Netaji Subhas University of Technology, Delhi-110078</w:t>
      </w:r>
      <w:r>
        <w:rPr>
          <w:rFonts w:cs="Arial" w:hAnsi="Arial" w:eastAsia="Arial" w:ascii="Arial"/>
          <w:sz w:val="30"/>
          <w:szCs w:val="30"/>
        </w:rPr>
        <w:t> </w:t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lineRule="exact" w:line="320"/>
        <w:ind w:left="2777" w:right="2714"/>
      </w:pPr>
      <w:r>
        <w:rPr>
          <w:rFonts w:cs="Arial" w:hAnsi="Arial" w:eastAsia="Arial" w:ascii="Arial"/>
          <w:position w:val="-1"/>
          <w:sz w:val="30"/>
          <w:szCs w:val="30"/>
        </w:rPr>
        <w:t>E-mail : </w:t>
      </w:r>
      <w:hyperlink r:id="rId5">
        <w:r>
          <w:rPr>
            <w:rFonts w:cs="Arial" w:hAnsi="Arial" w:eastAsia="Arial" w:ascii="Arial"/>
            <w:position w:val="-1"/>
            <w:sz w:val="30"/>
            <w:szCs w:val="30"/>
            <w:u w:val="single" w:color="000000"/>
          </w:rPr>
          <w:t>vrishank98@gmail.com</w:t>
        </w:r>
        <w:r>
          <w:rPr>
            <w:rFonts w:cs="Arial" w:hAnsi="Arial" w:eastAsia="Arial" w:ascii="Arial"/>
            <w:position w:val="-1"/>
            <w:sz w:val="30"/>
            <w:szCs w:val="30"/>
            <w:u w:val="single" w:color="000000"/>
          </w:rPr>
        </w:r>
        <w:r>
          <w:rPr>
            <w:rFonts w:cs="Arial" w:hAnsi="Arial" w:eastAsia="Arial" w:ascii="Arial"/>
            <w:position w:val="-1"/>
            <w:sz w:val="30"/>
            <w:szCs w:val="30"/>
          </w:rPr>
        </w:r>
        <w:r>
          <w:rPr>
            <w:rFonts w:cs="Arial" w:hAnsi="Arial" w:eastAsia="Arial" w:ascii="Arial"/>
            <w:position w:val="-1"/>
            <w:sz w:val="30"/>
            <w:szCs w:val="30"/>
          </w:rPr>
        </w:r>
        <w:r>
          <w:rPr>
            <w:rFonts w:cs="Arial" w:hAnsi="Arial" w:eastAsia="Arial" w:ascii="Arial"/>
            <w:position w:val="-1"/>
            <w:sz w:val="30"/>
            <w:szCs w:val="30"/>
          </w:rPr>
          <w:t> </w:t>
        </w:r>
        <w:r>
          <w:rPr>
            <w:rFonts w:cs="Arial" w:hAnsi="Arial" w:eastAsia="Arial" w:ascii="Arial"/>
            <w:position w:val="0"/>
            <w:sz w:val="30"/>
            <w:szCs w:val="30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  <w:sectPr>
          <w:pgNumType w:start="1"/>
          <w:pgMar w:footer="812" w:header="0" w:top="1060" w:bottom="280" w:left="1040" w:right="1020"/>
          <w:footerReference w:type="default" r:id="rId4"/>
          <w:pgSz w:w="1192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48" w:lineRule="auto" w:line="256"/>
        <w:ind w:left="100" w:right="-45"/>
      </w:pPr>
      <w:r>
        <w:rPr>
          <w:rFonts w:cs="Arial" w:hAnsi="Arial" w:eastAsia="Arial" w:ascii="Arial"/>
          <w:b/>
          <w:sz w:val="26"/>
          <w:szCs w:val="26"/>
        </w:rPr>
        <w:t>Abstract-   Assembling   a   perfect</w:t>
      </w:r>
      <w:r>
        <w:rPr>
          <w:rFonts w:cs="Arial" w:hAnsi="Arial" w:eastAsia="Arial" w:ascii="Arial"/>
          <w:b/>
          <w:sz w:val="26"/>
          <w:szCs w:val="26"/>
        </w:rPr>
        <w:t> personal   computer,   that   meets</w:t>
      </w:r>
      <w:r>
        <w:rPr>
          <w:rFonts w:cs="Arial" w:hAnsi="Arial" w:eastAsia="Arial" w:ascii="Arial"/>
          <w:b/>
          <w:sz w:val="26"/>
          <w:szCs w:val="26"/>
        </w:rPr>
        <w:t> various   varying   requirements   of   a</w:t>
      </w:r>
      <w:r>
        <w:rPr>
          <w:rFonts w:cs="Arial" w:hAnsi="Arial" w:eastAsia="Arial" w:ascii="Arial"/>
          <w:b/>
          <w:sz w:val="26"/>
          <w:szCs w:val="26"/>
        </w:rPr>
        <w:t> family   such   as   gaming,   regular</w:t>
      </w:r>
      <w:r>
        <w:rPr>
          <w:rFonts w:cs="Arial" w:hAnsi="Arial" w:eastAsia="Arial" w:ascii="Arial"/>
          <w:b/>
          <w:sz w:val="26"/>
          <w:szCs w:val="26"/>
        </w:rPr>
        <w:t> usage,  programming  etc.,  in  such  a</w:t>
      </w:r>
      <w:r>
        <w:rPr>
          <w:rFonts w:cs="Arial" w:hAnsi="Arial" w:eastAsia="Arial" w:ascii="Arial"/>
          <w:b/>
          <w:sz w:val="26"/>
          <w:szCs w:val="26"/>
        </w:rPr>
        <w:t> huge  market  of  features  is  quite  a</w:t>
      </w:r>
      <w:r>
        <w:rPr>
          <w:rFonts w:cs="Arial" w:hAnsi="Arial" w:eastAsia="Arial" w:ascii="Arial"/>
          <w:b/>
          <w:sz w:val="26"/>
          <w:szCs w:val="26"/>
        </w:rPr>
        <w:t> challenge  now-a-days.  Despite  the</w:t>
      </w:r>
      <w:r>
        <w:rPr>
          <w:rFonts w:cs="Arial" w:hAnsi="Arial" w:eastAsia="Arial" w:ascii="Arial"/>
          <w:b/>
          <w:sz w:val="26"/>
          <w:szCs w:val="26"/>
        </w:rPr>
        <w:t> e</w:t>
      </w:r>
      <w:r>
        <w:rPr>
          <w:rFonts w:cs="Arial" w:hAnsi="Arial" w:eastAsia="Arial" w:ascii="Arial"/>
          <w:b/>
          <w:sz w:val="26"/>
          <w:szCs w:val="26"/>
        </w:rPr>
        <w:t>ﬀ</w:t>
      </w:r>
      <w:r>
        <w:rPr>
          <w:rFonts w:cs="Arial" w:hAnsi="Arial" w:eastAsia="Arial" w:ascii="Arial"/>
          <w:b/>
          <w:sz w:val="26"/>
          <w:szCs w:val="26"/>
        </w:rPr>
        <w:t>orts   put   by   consumers   to</w:t>
      </w:r>
      <w:r>
        <w:rPr>
          <w:rFonts w:cs="Arial" w:hAnsi="Arial" w:eastAsia="Arial" w:ascii="Arial"/>
          <w:b/>
          <w:sz w:val="26"/>
          <w:szCs w:val="26"/>
        </w:rPr>
        <w:t> customise  their  computers  to  meet</w:t>
      </w:r>
      <w:r>
        <w:rPr>
          <w:rFonts w:cs="Arial" w:hAnsi="Arial" w:eastAsia="Arial" w:ascii="Arial"/>
          <w:b/>
          <w:sz w:val="26"/>
          <w:szCs w:val="26"/>
        </w:rPr>
        <w:t> the   di</w:t>
      </w:r>
      <w:r>
        <w:rPr>
          <w:rFonts w:cs="Arial" w:hAnsi="Arial" w:eastAsia="Arial" w:ascii="Arial"/>
          <w:b/>
          <w:sz w:val="26"/>
          <w:szCs w:val="26"/>
        </w:rPr>
        <w:t>ﬀ</w:t>
      </w:r>
      <w:r>
        <w:rPr>
          <w:rFonts w:cs="Arial" w:hAnsi="Arial" w:eastAsia="Arial" w:ascii="Arial"/>
          <w:b/>
          <w:sz w:val="26"/>
          <w:szCs w:val="26"/>
        </w:rPr>
        <w:t>erent   requirements,   the</w:t>
      </w:r>
      <w:r>
        <w:rPr>
          <w:rFonts w:cs="Arial" w:hAnsi="Arial" w:eastAsia="Arial" w:ascii="Arial"/>
          <w:b/>
          <w:sz w:val="26"/>
          <w:szCs w:val="26"/>
        </w:rPr>
        <w:t> percentage  of  satisfied  consumers</w:t>
      </w:r>
      <w:r>
        <w:rPr>
          <w:rFonts w:cs="Arial" w:hAnsi="Arial" w:eastAsia="Arial" w:ascii="Arial"/>
          <w:b/>
          <w:sz w:val="26"/>
          <w:szCs w:val="26"/>
        </w:rPr>
        <w:t> is  very  less.  This  paper  proposes  a</w:t>
      </w:r>
      <w:r>
        <w:rPr>
          <w:rFonts w:cs="Arial" w:hAnsi="Arial" w:eastAsia="Arial" w:ascii="Arial"/>
          <w:b/>
          <w:sz w:val="26"/>
          <w:szCs w:val="26"/>
        </w:rPr>
        <w:t> genetic   algorithm   to   find   the</w:t>
      </w:r>
      <w:r>
        <w:rPr>
          <w:rFonts w:cs="Arial" w:hAnsi="Arial" w:eastAsia="Arial" w:ascii="Arial"/>
          <w:b/>
          <w:sz w:val="26"/>
          <w:szCs w:val="26"/>
        </w:rPr>
        <w:t> optimum  set  of  features,  given  that</w:t>
      </w:r>
      <w:r>
        <w:rPr>
          <w:rFonts w:cs="Arial" w:hAnsi="Arial" w:eastAsia="Arial" w:ascii="Arial"/>
          <w:b/>
          <w:sz w:val="26"/>
          <w:szCs w:val="26"/>
        </w:rPr>
        <w:t> each feature adds to the cost of the</w:t>
      </w:r>
      <w:r>
        <w:rPr>
          <w:rFonts w:cs="Arial" w:hAnsi="Arial" w:eastAsia="Arial" w:ascii="Arial"/>
          <w:b/>
          <w:sz w:val="26"/>
          <w:szCs w:val="26"/>
        </w:rPr>
        <w:t> computer but provides some benefit</w:t>
      </w:r>
      <w:r>
        <w:rPr>
          <w:rFonts w:cs="Arial" w:hAnsi="Arial" w:eastAsia="Arial" w:ascii="Arial"/>
          <w:b/>
          <w:sz w:val="26"/>
          <w:szCs w:val="26"/>
        </w:rPr>
        <w:t> to   the   consumer,   the   selected</w:t>
      </w:r>
      <w:r>
        <w:rPr>
          <w:rFonts w:cs="Arial" w:hAnsi="Arial" w:eastAsia="Arial" w:ascii="Arial"/>
          <w:b/>
          <w:sz w:val="26"/>
          <w:szCs w:val="26"/>
        </w:rPr>
        <w:t> features   must   be   fulfilled   within</w:t>
      </w:r>
      <w:r>
        <w:rPr>
          <w:rFonts w:cs="Arial" w:hAnsi="Arial" w:eastAsia="Arial" w:ascii="Arial"/>
          <w:b/>
          <w:sz w:val="26"/>
          <w:szCs w:val="26"/>
        </w:rPr>
        <w:t> given budget.</w:t>
      </w:r>
      <w:r>
        <w:rPr>
          <w:rFonts w:cs="Arial" w:hAnsi="Arial" w:eastAsia="Arial" w:ascii="Arial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lineRule="auto" w:line="256"/>
        <w:ind w:left="100" w:right="-45"/>
      </w:pPr>
      <w:r>
        <w:rPr>
          <w:rFonts w:cs="Arial" w:hAnsi="Arial" w:eastAsia="Arial" w:ascii="Arial"/>
          <w:b/>
          <w:i/>
          <w:sz w:val="26"/>
          <w:szCs w:val="26"/>
        </w:rPr>
        <w:t>Keywords:   Genetic   Algorithm,</w:t>
      </w:r>
      <w:r>
        <w:rPr>
          <w:rFonts w:cs="Arial" w:hAnsi="Arial" w:eastAsia="Arial" w:ascii="Arial"/>
          <w:b/>
          <w:i/>
          <w:sz w:val="26"/>
          <w:szCs w:val="26"/>
        </w:rPr>
        <w:t> Computer   Assembling,   Hardware</w:t>
      </w:r>
      <w:r>
        <w:rPr>
          <w:rFonts w:cs="Arial" w:hAnsi="Arial" w:eastAsia="Arial" w:ascii="Arial"/>
          <w:b/>
          <w:i/>
          <w:sz w:val="26"/>
          <w:szCs w:val="26"/>
        </w:rPr>
        <w:t> Selection</w:t>
      </w:r>
      <w:r>
        <w:rPr>
          <w:rFonts w:cs="Arial" w:hAnsi="Arial" w:eastAsia="Arial" w:ascii="Arial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420"/>
      </w:pPr>
      <w:r>
        <w:rPr>
          <w:rFonts w:cs="Arial" w:hAnsi="Arial" w:eastAsia="Arial" w:ascii="Arial"/>
          <w:sz w:val="30"/>
          <w:szCs w:val="30"/>
        </w:rPr>
        <w:t>I.  Introduction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sz w:val="26"/>
          <w:szCs w:val="26"/>
        </w:rPr>
        <w:t>Assembling  a  personal  computer  with</w:t>
      </w:r>
      <w:r>
        <w:rPr>
          <w:rFonts w:cs="Arial" w:hAnsi="Arial" w:eastAsia="Arial" w:ascii="Arial"/>
          <w:sz w:val="26"/>
          <w:szCs w:val="26"/>
        </w:rPr>
        <w:t> so   many   options   available   for   each</w:t>
      </w:r>
      <w:r>
        <w:rPr>
          <w:rFonts w:cs="Arial" w:hAnsi="Arial" w:eastAsia="Arial" w:ascii="Arial"/>
          <w:sz w:val="26"/>
          <w:szCs w:val="26"/>
        </w:rPr>
        <w:t> component  such  as  RAM,  Processor</w:t>
      </w:r>
      <w:r>
        <w:rPr>
          <w:rFonts w:cs="Arial" w:hAnsi="Arial" w:eastAsia="Arial" w:ascii="Arial"/>
          <w:sz w:val="26"/>
          <w:szCs w:val="26"/>
        </w:rPr>
        <w:t> generation   and   technology,   Supply</w:t>
      </w:r>
      <w:r>
        <w:rPr>
          <w:rFonts w:cs="Arial" w:hAnsi="Arial" w:eastAsia="Arial" w:ascii="Arial"/>
          <w:sz w:val="26"/>
          <w:szCs w:val="26"/>
        </w:rPr>
        <w:t> power   unit,   hard   drive,   cabinets,</w:t>
      </w:r>
      <w:r>
        <w:rPr>
          <w:rFonts w:cs="Arial" w:hAnsi="Arial" w:eastAsia="Arial" w:ascii="Arial"/>
          <w:sz w:val="26"/>
          <w:szCs w:val="26"/>
        </w:rPr>
        <w:t> Graphical   Processing   Unit   whether</w:t>
      </w:r>
      <w:r>
        <w:rPr>
          <w:rFonts w:cs="Arial" w:hAnsi="Arial" w:eastAsia="Arial" w:ascii="Arial"/>
          <w:sz w:val="26"/>
          <w:szCs w:val="26"/>
        </w:rPr>
        <w:t> dedicated or inbuilt leaves us with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28"/>
        <w:ind w:right="63"/>
      </w:pPr>
      <w:r>
        <w:br w:type="column"/>
      </w:r>
      <w:r>
        <w:rPr>
          <w:rFonts w:cs="Arial" w:hAnsi="Arial" w:eastAsia="Arial" w:ascii="Arial"/>
          <w:sz w:val="26"/>
          <w:szCs w:val="26"/>
        </w:rPr>
        <w:t>so   many   varieties   to   choose   from.</w:t>
      </w:r>
      <w:r>
        <w:rPr>
          <w:rFonts w:cs="Arial" w:hAnsi="Arial" w:eastAsia="Arial" w:ascii="Arial"/>
          <w:sz w:val="26"/>
          <w:szCs w:val="26"/>
        </w:rPr>
        <w:t> However,   having   so   much   variety</w:t>
      </w:r>
      <w:r>
        <w:rPr>
          <w:rFonts w:cs="Arial" w:hAnsi="Arial" w:eastAsia="Arial" w:ascii="Arial"/>
          <w:sz w:val="26"/>
          <w:szCs w:val="26"/>
        </w:rPr>
        <w:t> creates a room for confusion, specially</w:t>
      </w:r>
      <w:r>
        <w:rPr>
          <w:rFonts w:cs="Arial" w:hAnsi="Arial" w:eastAsia="Arial" w:ascii="Arial"/>
          <w:sz w:val="26"/>
          <w:szCs w:val="26"/>
        </w:rPr>
        <w:t> when  there  is  limited  budget  to  be</w:t>
      </w:r>
      <w:r>
        <w:rPr>
          <w:rFonts w:cs="Arial" w:hAnsi="Arial" w:eastAsia="Arial" w:ascii="Arial"/>
          <w:sz w:val="26"/>
          <w:szCs w:val="26"/>
        </w:rPr>
        <w:t> spared,  we  can’t  just  pick  the  best</w:t>
      </w:r>
      <w:r>
        <w:rPr>
          <w:rFonts w:cs="Arial" w:hAnsi="Arial" w:eastAsia="Arial" w:ascii="Arial"/>
          <w:sz w:val="26"/>
          <w:szCs w:val="26"/>
        </w:rPr>
        <w:t> possible   variant   as   it   might   exceed</w:t>
      </w:r>
      <w:r>
        <w:rPr>
          <w:rFonts w:cs="Arial" w:hAnsi="Arial" w:eastAsia="Arial" w:ascii="Arial"/>
          <w:sz w:val="26"/>
          <w:szCs w:val="26"/>
        </w:rPr>
        <w:t> allowed budget.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right="62"/>
        <w:sectPr>
          <w:type w:val="continuous"/>
          <w:pgSz w:w="11920" w:h="16840"/>
          <w:pgMar w:top="1060" w:bottom="280" w:left="1040" w:right="1020"/>
          <w:cols w:num="2" w:equalWidth="off">
            <w:col w:w="4679" w:space="481"/>
            <w:col w:w="4700"/>
          </w:cols>
        </w:sectPr>
      </w:pPr>
      <w:r>
        <w:rPr>
          <w:rFonts w:cs="Arial" w:hAnsi="Arial" w:eastAsia="Arial" w:ascii="Arial"/>
          <w:sz w:val="26"/>
          <w:szCs w:val="26"/>
        </w:rPr>
        <w:t>Therefore  we  need  a  strategy  to  pick</w:t>
      </w:r>
      <w:r>
        <w:rPr>
          <w:rFonts w:cs="Arial" w:hAnsi="Arial" w:eastAsia="Arial" w:ascii="Arial"/>
          <w:sz w:val="26"/>
          <w:szCs w:val="26"/>
        </w:rPr>
        <w:t> items  that  satisfy  costumer  demands</w:t>
      </w:r>
      <w:r>
        <w:rPr>
          <w:rFonts w:cs="Arial" w:hAnsi="Arial" w:eastAsia="Arial" w:ascii="Arial"/>
          <w:sz w:val="26"/>
          <w:szCs w:val="26"/>
        </w:rPr>
        <w:t> and   provides   them   best   possible</w:t>
      </w:r>
      <w:r>
        <w:rPr>
          <w:rFonts w:cs="Arial" w:hAnsi="Arial" w:eastAsia="Arial" w:ascii="Arial"/>
          <w:sz w:val="26"/>
          <w:szCs w:val="26"/>
        </w:rPr>
        <w:t> version  available  within  their  defined</w:t>
      </w:r>
      <w:r>
        <w:rPr>
          <w:rFonts w:cs="Arial" w:hAnsi="Arial" w:eastAsia="Arial" w:ascii="Arial"/>
          <w:sz w:val="26"/>
          <w:szCs w:val="26"/>
        </w:rPr>
        <w:t> budget. If we pick elements randomly,</w:t>
      </w:r>
      <w:r>
        <w:rPr>
          <w:rFonts w:cs="Arial" w:hAnsi="Arial" w:eastAsia="Arial" w:ascii="Arial"/>
          <w:sz w:val="26"/>
          <w:szCs w:val="26"/>
        </w:rPr>
        <w:t> there is a possibility that some feature</w:t>
      </w:r>
      <w:r>
        <w:rPr>
          <w:rFonts w:cs="Arial" w:hAnsi="Arial" w:eastAsia="Arial" w:ascii="Arial"/>
          <w:sz w:val="26"/>
          <w:szCs w:val="26"/>
        </w:rPr>
        <w:t> might   get   missed   or   we   pick   the</w:t>
      </w:r>
      <w:r>
        <w:rPr>
          <w:rFonts w:cs="Arial" w:hAnsi="Arial" w:eastAsia="Arial" w:ascii="Arial"/>
          <w:sz w:val="26"/>
          <w:szCs w:val="26"/>
        </w:rPr>
        <w:t> di</w:t>
      </w:r>
      <w:r>
        <w:rPr>
          <w:rFonts w:cs="Arial" w:hAnsi="Arial" w:eastAsia="Arial" w:ascii="Arial"/>
          <w:sz w:val="26"/>
          <w:szCs w:val="26"/>
        </w:rPr>
        <w:t>ﬀ</w:t>
      </w:r>
      <w:r>
        <w:rPr>
          <w:rFonts w:cs="Arial" w:hAnsi="Arial" w:eastAsia="Arial" w:ascii="Arial"/>
          <w:sz w:val="26"/>
          <w:szCs w:val="26"/>
        </w:rPr>
        <w:t>erent   versions   of   same   feature</w:t>
      </w:r>
      <w:r>
        <w:rPr>
          <w:rFonts w:cs="Arial" w:hAnsi="Arial" w:eastAsia="Arial" w:ascii="Arial"/>
          <w:sz w:val="26"/>
          <w:szCs w:val="26"/>
        </w:rPr>
        <w:t> twice, this must also be avoided hence</w:t>
      </w:r>
      <w:r>
        <w:rPr>
          <w:rFonts w:cs="Arial" w:hAnsi="Arial" w:eastAsia="Arial" w:ascii="Arial"/>
          <w:sz w:val="26"/>
          <w:szCs w:val="26"/>
        </w:rPr>
        <w:t> it  won’t  be  feasible  to  pick  randomly.</w:t>
      </w:r>
      <w:r>
        <w:rPr>
          <w:rFonts w:cs="Arial" w:hAnsi="Arial" w:eastAsia="Arial" w:ascii="Arial"/>
          <w:sz w:val="26"/>
          <w:szCs w:val="26"/>
        </w:rPr>
        <w:t> Moreover,  any  strategy  that  is  being</w:t>
      </w:r>
      <w:r>
        <w:rPr>
          <w:rFonts w:cs="Arial" w:hAnsi="Arial" w:eastAsia="Arial" w:ascii="Arial"/>
          <w:sz w:val="26"/>
          <w:szCs w:val="26"/>
        </w:rPr>
        <w:t> followed  must  give  results  in  real  time</w:t>
      </w:r>
      <w:r>
        <w:rPr>
          <w:rFonts w:cs="Arial" w:hAnsi="Arial" w:eastAsia="Arial" w:ascii="Arial"/>
          <w:sz w:val="26"/>
          <w:szCs w:val="26"/>
        </w:rPr>
        <w:t> within defined time based constraints.</w:t>
      </w:r>
      <w:r>
        <w:rPr>
          <w:rFonts w:cs="Arial" w:hAnsi="Arial" w:eastAsia="Arial" w:ascii="Arial"/>
          <w:sz w:val="26"/>
          <w:szCs w:val="26"/>
        </w:rPr>
        <w:t> </w:t>
      </w:r>
      <w:r>
        <w:rPr>
          <w:rFonts w:cs="Arial" w:hAnsi="Arial" w:eastAsia="Arial" w:ascii="Arial"/>
          <w:sz w:val="26"/>
          <w:szCs w:val="26"/>
        </w:rPr>
        <w:t>So, here is a Genetic Algorithm based</w:t>
      </w:r>
      <w:r>
        <w:rPr>
          <w:rFonts w:cs="Arial" w:hAnsi="Arial" w:eastAsia="Arial" w:ascii="Arial"/>
          <w:sz w:val="26"/>
          <w:szCs w:val="26"/>
        </w:rPr>
        <w:t> approach   that   tries   to   achieve   the</w:t>
      </w:r>
      <w:r>
        <w:rPr>
          <w:rFonts w:cs="Arial" w:hAnsi="Arial" w:eastAsia="Arial" w:ascii="Arial"/>
          <w:sz w:val="26"/>
          <w:szCs w:val="26"/>
        </w:rPr>
        <w:t> above  said  aim.  Genetic  algorithm  is</w:t>
      </w:r>
      <w:r>
        <w:rPr>
          <w:rFonts w:cs="Arial" w:hAnsi="Arial" w:eastAsia="Arial" w:ascii="Arial"/>
          <w:sz w:val="26"/>
          <w:szCs w:val="26"/>
        </w:rPr>
        <w:t> an  e</w:t>
      </w:r>
      <w:r>
        <w:rPr>
          <w:rFonts w:cs="Arial" w:hAnsi="Arial" w:eastAsia="Arial" w:ascii="Arial"/>
          <w:sz w:val="26"/>
          <w:szCs w:val="26"/>
        </w:rPr>
        <w:t>ﬀ</w:t>
      </w:r>
      <w:r>
        <w:rPr>
          <w:rFonts w:cs="Arial" w:hAnsi="Arial" w:eastAsia="Arial" w:ascii="Arial"/>
          <w:sz w:val="26"/>
          <w:szCs w:val="26"/>
        </w:rPr>
        <w:t>ective  optimisation  technique,  it</w:t>
      </w:r>
      <w:r>
        <w:rPr>
          <w:rFonts w:cs="Arial" w:hAnsi="Arial" w:eastAsia="Arial" w:ascii="Arial"/>
          <w:sz w:val="26"/>
          <w:szCs w:val="26"/>
        </w:rPr>
        <w:t> is   a   heuristic   search   process,   and</w:t>
      </w:r>
      <w:r>
        <w:rPr>
          <w:rFonts w:cs="Arial" w:hAnsi="Arial" w:eastAsia="Arial" w:ascii="Arial"/>
          <w:sz w:val="26"/>
          <w:szCs w:val="26"/>
        </w:rPr>
        <w:t> completely   overcome   the   traditional</w:t>
      </w:r>
      <w:r>
        <w:rPr>
          <w:rFonts w:cs="Arial" w:hAnsi="Arial" w:eastAsia="Arial" w:ascii="Arial"/>
          <w:sz w:val="26"/>
          <w:szCs w:val="26"/>
        </w:rPr>
        <w:t> optimisation  algorithm  is  easy  to  fall</w:t>
      </w:r>
      <w:r>
        <w:rPr>
          <w:rFonts w:cs="Arial" w:hAnsi="Arial" w:eastAsia="Arial" w:ascii="Arial"/>
          <w:sz w:val="26"/>
          <w:szCs w:val="26"/>
        </w:rPr>
        <w:t> into   local   optimal   solution   of   the</w:t>
      </w:r>
      <w:r>
        <w:rPr>
          <w:rFonts w:cs="Arial" w:hAnsi="Arial" w:eastAsia="Arial" w:ascii="Arial"/>
          <w:sz w:val="26"/>
          <w:szCs w:val="26"/>
        </w:rPr>
        <w:t> defect, which jumped by chromosome</w:t>
      </w:r>
      <w:r>
        <w:rPr>
          <w:rFonts w:cs="Arial" w:hAnsi="Arial" w:eastAsia="Arial" w:ascii="Arial"/>
          <w:sz w:val="26"/>
          <w:szCs w:val="26"/>
        </w:rPr>
        <w:t> mutation  local  optimal  solution,  which</w:t>
      </w:r>
      <w:r>
        <w:rPr>
          <w:rFonts w:cs="Arial" w:hAnsi="Arial" w:eastAsia="Arial" w:ascii="Arial"/>
          <w:sz w:val="26"/>
          <w:szCs w:val="26"/>
        </w:rPr>
        <w:t> eventually   converge   to   the   global</w:t>
      </w:r>
      <w:r>
        <w:rPr>
          <w:rFonts w:cs="Arial" w:hAnsi="Arial" w:eastAsia="Arial" w:ascii="Arial"/>
          <w:sz w:val="26"/>
          <w:szCs w:val="26"/>
        </w:rPr>
        <w:t> optimal solution. In this paper, genetic</w:t>
      </w:r>
      <w:r>
        <w:rPr>
          <w:rFonts w:cs="Arial" w:hAnsi="Arial" w:eastAsia="Arial" w:ascii="Arial"/>
          <w:sz w:val="26"/>
          <w:szCs w:val="26"/>
        </w:rPr>
        <w:t> algorithm   based   on   real   optimal</w:t>
      </w:r>
      <w:r>
        <w:rPr>
          <w:rFonts w:cs="Arial" w:hAnsi="Arial" w:eastAsia="Arial" w:ascii="Arial"/>
          <w:sz w:val="26"/>
          <w:szCs w:val="26"/>
        </w:rPr>
        <w:t> nesting  algorithm,  and  describes  the</w:t>
      </w:r>
      <w:r>
        <w:rPr>
          <w:rFonts w:cs="Arial" w:hAnsi="Arial" w:eastAsia="Arial" w:ascii="Arial"/>
          <w:sz w:val="26"/>
          <w:szCs w:val="26"/>
        </w:rPr>
        <w:t> method used to achieve goal.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96"/>
        <w:ind w:left="100" w:right="59"/>
      </w:pPr>
      <w:r>
        <w:rPr>
          <w:rFonts w:cs="Arial" w:hAnsi="Arial" w:eastAsia="Arial" w:ascii="Arial"/>
          <w:sz w:val="26"/>
          <w:szCs w:val="26"/>
        </w:rPr>
        <w:t>This  problem  can  be  related  to  </w:t>
      </w:r>
      <w:r>
        <w:rPr>
          <w:rFonts w:cs="Arial" w:hAnsi="Arial" w:eastAsia="Arial" w:ascii="Arial"/>
          <w:b/>
          <w:sz w:val="26"/>
          <w:szCs w:val="26"/>
        </w:rPr>
        <w:t>0-1</w:t>
      </w:r>
      <w:r>
        <w:rPr>
          <w:rFonts w:cs="Arial" w:hAnsi="Arial" w:eastAsia="Arial" w:ascii="Arial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21"/>
        <w:ind w:left="100" w:right="53"/>
      </w:pPr>
      <w:r>
        <w:rPr>
          <w:rFonts w:cs="Arial" w:hAnsi="Arial" w:eastAsia="Arial" w:ascii="Arial"/>
          <w:b/>
          <w:sz w:val="26"/>
          <w:szCs w:val="26"/>
        </w:rPr>
        <w:t>Knapsack Problem </w:t>
      </w:r>
      <w:r>
        <w:rPr>
          <w:rFonts w:cs="Arial" w:hAnsi="Arial" w:eastAsia="Arial" w:ascii="Arial"/>
          <w:sz w:val="26"/>
          <w:szCs w:val="26"/>
        </w:rPr>
        <w:t>which is a pseudo</w:t>
      </w:r>
      <w:r>
        <w:rPr>
          <w:rFonts w:cs="Arial" w:hAnsi="Arial" w:eastAsia="Arial" w:ascii="Arial"/>
          <w:sz w:val="26"/>
          <w:szCs w:val="26"/>
        </w:rPr>
        <w:t> polynomial  combinatorial  optimisation</w:t>
      </w:r>
      <w:r>
        <w:rPr>
          <w:rFonts w:cs="Arial" w:hAnsi="Arial" w:eastAsia="Arial" w:ascii="Arial"/>
          <w:sz w:val="26"/>
          <w:szCs w:val="26"/>
        </w:rPr>
        <w:t> problem.  Given  a  set  of  items,  each</w:t>
      </w:r>
      <w:r>
        <w:rPr>
          <w:rFonts w:cs="Arial" w:hAnsi="Arial" w:eastAsia="Arial" w:ascii="Arial"/>
          <w:sz w:val="26"/>
          <w:szCs w:val="26"/>
        </w:rPr>
        <w:t> with  a  weight  and  a  value,  determine</w:t>
      </w:r>
      <w:r>
        <w:rPr>
          <w:rFonts w:cs="Arial" w:hAnsi="Arial" w:eastAsia="Arial" w:ascii="Arial"/>
          <w:sz w:val="26"/>
          <w:szCs w:val="26"/>
        </w:rPr>
        <w:t> the number of each item to include in a</w:t>
      </w:r>
      <w:r>
        <w:rPr>
          <w:rFonts w:cs="Arial" w:hAnsi="Arial" w:eastAsia="Arial" w:ascii="Arial"/>
          <w:sz w:val="26"/>
          <w:szCs w:val="26"/>
        </w:rPr>
        <w:t> collection  so  that  the  total  weight  is</w:t>
      </w:r>
      <w:r>
        <w:rPr>
          <w:rFonts w:cs="Arial" w:hAnsi="Arial" w:eastAsia="Arial" w:ascii="Arial"/>
          <w:sz w:val="26"/>
          <w:szCs w:val="26"/>
        </w:rPr>
        <w:t> less than or equal to a given limit and</w:t>
      </w:r>
      <w:r>
        <w:rPr>
          <w:rFonts w:cs="Arial" w:hAnsi="Arial" w:eastAsia="Arial" w:ascii="Arial"/>
          <w:sz w:val="26"/>
          <w:szCs w:val="26"/>
        </w:rPr>
        <w:t> the total value is as large as possible. It</w:t>
      </w:r>
      <w:r>
        <w:rPr>
          <w:rFonts w:cs="Arial" w:hAnsi="Arial" w:eastAsia="Arial" w:ascii="Arial"/>
          <w:sz w:val="26"/>
          <w:szCs w:val="26"/>
        </w:rPr>
        <w:t> derives   its   name   from   the   problem</w:t>
      </w:r>
      <w:r>
        <w:rPr>
          <w:rFonts w:cs="Arial" w:hAnsi="Arial" w:eastAsia="Arial" w:ascii="Arial"/>
          <w:sz w:val="26"/>
          <w:szCs w:val="26"/>
        </w:rPr>
        <w:t> faced by someone who is constrained</w:t>
      </w:r>
      <w:r>
        <w:rPr>
          <w:rFonts w:cs="Arial" w:hAnsi="Arial" w:eastAsia="Arial" w:ascii="Arial"/>
          <w:sz w:val="26"/>
          <w:szCs w:val="26"/>
        </w:rPr>
        <w:t> by a fixed-size knapsack and must fill it</w:t>
      </w:r>
      <w:r>
        <w:rPr>
          <w:rFonts w:cs="Arial" w:hAnsi="Arial" w:eastAsia="Arial" w:ascii="Arial"/>
          <w:sz w:val="26"/>
          <w:szCs w:val="26"/>
        </w:rPr>
        <w:t> with   the   most   valuable   items.   </w:t>
      </w:r>
      <w:r>
        <w:rPr>
          <w:rFonts w:cs="Arial" w:hAnsi="Arial" w:eastAsia="Arial" w:ascii="Arial"/>
          <w:color w:val="212121"/>
          <w:sz w:val="26"/>
          <w:szCs w:val="26"/>
        </w:rPr>
        <w:t>The</w:t>
      </w:r>
      <w:r>
        <w:rPr>
          <w:rFonts w:cs="Arial" w:hAnsi="Arial" w:eastAsia="Arial" w:ascii="Arial"/>
          <w:color w:val="212121"/>
          <w:sz w:val="26"/>
          <w:szCs w:val="26"/>
        </w:rPr>
        <w:t> problem   often   arises   in   </w:t>
      </w:r>
      <w:r>
        <w:rPr>
          <w:rFonts w:cs="Arial" w:hAnsi="Arial" w:eastAsia="Arial" w:ascii="Arial"/>
          <w:color w:val="000000"/>
          <w:sz w:val="26"/>
          <w:szCs w:val="26"/>
        </w:rPr>
        <w:t>resource</w:t>
      </w:r>
      <w:r>
        <w:rPr>
          <w:rFonts w:cs="Arial" w:hAnsi="Arial" w:eastAsia="Arial" w:ascii="Arial"/>
          <w:color w:val="000000"/>
          <w:sz w:val="26"/>
          <w:szCs w:val="26"/>
        </w:rPr>
        <w:t> allocation   </w:t>
      </w:r>
      <w:r>
        <w:rPr>
          <w:rFonts w:cs="Arial" w:hAnsi="Arial" w:eastAsia="Arial" w:ascii="Arial"/>
          <w:color w:val="212121"/>
          <w:sz w:val="26"/>
          <w:szCs w:val="26"/>
        </w:rPr>
        <w:t>where   there   are   financial</w:t>
      </w:r>
      <w:r>
        <w:rPr>
          <w:rFonts w:cs="Arial" w:hAnsi="Arial" w:eastAsia="Arial" w:ascii="Arial"/>
          <w:color w:val="212121"/>
          <w:sz w:val="26"/>
          <w:szCs w:val="26"/>
        </w:rPr>
        <w:t> constraints   and   is   studied   in   fields</w:t>
      </w:r>
      <w:r>
        <w:rPr>
          <w:rFonts w:cs="Arial" w:hAnsi="Arial" w:eastAsia="Arial" w:ascii="Arial"/>
          <w:color w:val="212121"/>
          <w:sz w:val="26"/>
          <w:szCs w:val="26"/>
        </w:rPr>
        <w:t> such   as   </w:t>
      </w:r>
      <w:r>
        <w:rPr>
          <w:rFonts w:cs="Arial" w:hAnsi="Arial" w:eastAsia="Arial" w:ascii="Arial"/>
          <w:color w:val="000000"/>
          <w:sz w:val="26"/>
          <w:szCs w:val="26"/>
        </w:rPr>
        <w:t>combinatorics</w:t>
      </w:r>
      <w:r>
        <w:rPr>
          <w:rFonts w:cs="Arial" w:hAnsi="Arial" w:eastAsia="Arial" w:ascii="Arial"/>
          <w:color w:val="212121"/>
          <w:sz w:val="26"/>
          <w:szCs w:val="26"/>
        </w:rPr>
        <w:t>,   </w:t>
      </w:r>
      <w:r>
        <w:rPr>
          <w:rFonts w:cs="Arial" w:hAnsi="Arial" w:eastAsia="Arial" w:ascii="Arial"/>
          <w:color w:val="000000"/>
          <w:sz w:val="26"/>
          <w:szCs w:val="26"/>
        </w:rPr>
        <w:t>computer</w:t>
      </w:r>
      <w:r>
        <w:rPr>
          <w:rFonts w:cs="Arial" w:hAnsi="Arial" w:eastAsia="Arial" w:ascii="Arial"/>
          <w:color w:val="000000"/>
          <w:sz w:val="26"/>
          <w:szCs w:val="26"/>
        </w:rPr>
        <w:t> science </w:t>
      </w:r>
      <w:r>
        <w:rPr>
          <w:rFonts w:cs="Arial" w:hAnsi="Arial" w:eastAsia="Arial" w:ascii="Arial"/>
          <w:color w:val="212121"/>
          <w:sz w:val="26"/>
          <w:szCs w:val="26"/>
        </w:rPr>
        <w:t>,   </w:t>
      </w:r>
      <w:r>
        <w:rPr>
          <w:rFonts w:cs="Arial" w:hAnsi="Arial" w:eastAsia="Arial" w:ascii="Arial"/>
          <w:color w:val="000000"/>
          <w:sz w:val="26"/>
          <w:szCs w:val="26"/>
        </w:rPr>
        <w:t>c o m p l e x i t y   t h e o r y</w:t>
      </w:r>
      <w:r>
        <w:rPr>
          <w:rFonts w:cs="Arial" w:hAnsi="Arial" w:eastAsia="Arial" w:ascii="Arial"/>
          <w:color w:val="212121"/>
          <w:sz w:val="26"/>
          <w:szCs w:val="26"/>
        </w:rPr>
        <w:t>,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  <w:t>cryptography</w:t>
      </w:r>
      <w:r>
        <w:rPr>
          <w:rFonts w:cs="Arial" w:hAnsi="Arial" w:eastAsia="Arial" w:ascii="Arial"/>
          <w:color w:val="212121"/>
          <w:sz w:val="26"/>
          <w:szCs w:val="26"/>
        </w:rPr>
        <w:t>,   </w:t>
      </w:r>
      <w:r>
        <w:rPr>
          <w:rFonts w:cs="Arial" w:hAnsi="Arial" w:eastAsia="Arial" w:ascii="Arial"/>
          <w:color w:val="000000"/>
          <w:sz w:val="26"/>
          <w:szCs w:val="26"/>
        </w:rPr>
        <w:t>applied   mathematics</w:t>
      </w:r>
      <w:r>
        <w:rPr>
          <w:rFonts w:cs="Arial" w:hAnsi="Arial" w:eastAsia="Arial" w:ascii="Arial"/>
          <w:color w:val="212121"/>
          <w:sz w:val="26"/>
          <w:szCs w:val="26"/>
        </w:rPr>
        <w:t>,</w:t>
      </w:r>
      <w:r>
        <w:rPr>
          <w:rFonts w:cs="Arial" w:hAnsi="Arial" w:eastAsia="Arial" w:ascii="Arial"/>
          <w:color w:val="212121"/>
          <w:sz w:val="26"/>
          <w:szCs w:val="26"/>
        </w:rPr>
        <w:t> and </w:t>
      </w:r>
      <w:r>
        <w:rPr>
          <w:rFonts w:cs="Arial" w:hAnsi="Arial" w:eastAsia="Arial" w:ascii="Arial"/>
          <w:color w:val="000000"/>
          <w:sz w:val="26"/>
          <w:szCs w:val="26"/>
        </w:rPr>
        <w:t>daily fantasy sports</w:t>
      </w:r>
      <w:r>
        <w:rPr>
          <w:rFonts w:cs="Arial" w:hAnsi="Arial" w:eastAsia="Arial" w:ascii="Arial"/>
          <w:color w:val="212121"/>
          <w:sz w:val="26"/>
          <w:szCs w:val="26"/>
        </w:rPr>
        <w:t>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682"/>
      </w:pPr>
      <w:r>
        <w:rPr>
          <w:rFonts w:cs="Arial" w:hAnsi="Arial" w:eastAsia="Arial" w:ascii="Arial"/>
          <w:sz w:val="26"/>
          <w:szCs w:val="26"/>
        </w:rPr>
        <w:t>It’s time complexity is :- </w:t>
      </w:r>
      <w:r>
        <w:rPr>
          <w:rFonts w:cs="Arial" w:hAnsi="Arial" w:eastAsia="Arial" w:ascii="Arial"/>
          <w:i/>
          <w:sz w:val="28"/>
          <w:szCs w:val="28"/>
        </w:rPr>
        <w:t>O</w:t>
      </w:r>
      <w:r>
        <w:rPr>
          <w:rFonts w:cs="Arial" w:hAnsi="Arial" w:eastAsia="Arial" w:ascii="Arial"/>
          <w:sz w:val="28"/>
          <w:szCs w:val="28"/>
        </w:rPr>
        <w:t>(</w:t>
      </w:r>
      <w:r>
        <w:rPr>
          <w:rFonts w:cs="Arial" w:hAnsi="Arial" w:eastAsia="Arial" w:ascii="Arial"/>
          <w:i/>
          <w:sz w:val="28"/>
          <w:szCs w:val="28"/>
        </w:rPr>
        <w:t>n </w:t>
      </w:r>
      <w:r>
        <w:rPr>
          <w:rFonts w:cs="Arial" w:hAnsi="Arial" w:eastAsia="Arial" w:ascii="Arial"/>
          <w:sz w:val="28"/>
          <w:szCs w:val="28"/>
        </w:rPr>
        <w:t>* </w:t>
      </w:r>
      <w:r>
        <w:rPr>
          <w:rFonts w:cs="Arial" w:hAnsi="Arial" w:eastAsia="Arial" w:ascii="Arial"/>
          <w:i/>
          <w:sz w:val="28"/>
          <w:szCs w:val="28"/>
        </w:rPr>
        <w:t>w</w:t>
      </w:r>
      <w:r>
        <w:rPr>
          <w:rFonts w:cs="Arial" w:hAnsi="Arial" w:eastAsia="Arial" w:ascii="Arial"/>
          <w:sz w:val="28"/>
          <w:szCs w:val="28"/>
        </w:rPr>
        <w:t>)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6"/>
        <w:ind w:left="100" w:right="714"/>
      </w:pPr>
      <w:r>
        <w:rPr>
          <w:rFonts w:cs="Arial" w:hAnsi="Arial" w:eastAsia="Arial" w:ascii="Arial"/>
          <w:sz w:val="26"/>
          <w:szCs w:val="26"/>
        </w:rPr>
        <w:t>          </w:t>
      </w:r>
      <w:r>
        <w:rPr>
          <w:rFonts w:cs="Arial" w:hAnsi="Arial" w:eastAsia="Arial" w:ascii="Arial"/>
          <w:sz w:val="26"/>
          <w:szCs w:val="26"/>
        </w:rPr>
        <w:t>where n:- number of items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136"/>
      </w:pPr>
      <w:r>
        <w:rPr>
          <w:rFonts w:cs="Arial" w:hAnsi="Arial" w:eastAsia="Arial" w:ascii="Arial"/>
          <w:sz w:val="26"/>
          <w:szCs w:val="26"/>
        </w:rPr>
        <w:t>                      </w:t>
      </w:r>
      <w:r>
        <w:rPr>
          <w:rFonts w:cs="Arial" w:hAnsi="Arial" w:eastAsia="Arial" w:ascii="Arial"/>
          <w:sz w:val="26"/>
          <w:szCs w:val="26"/>
        </w:rPr>
        <w:t>w:- capacity of knapsack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-39"/>
      </w:pPr>
      <w:r>
        <w:rPr>
          <w:rFonts w:cs="Arial" w:hAnsi="Arial" w:eastAsia="Arial" w:ascii="Arial"/>
          <w:sz w:val="26"/>
          <w:szCs w:val="26"/>
        </w:rPr>
        <w:t>It is polynomial in numerical value of w.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698"/>
      </w:pPr>
      <w:r>
        <w:rPr>
          <w:rFonts w:cs="Arial" w:hAnsi="Arial" w:eastAsia="Arial" w:ascii="Arial"/>
          <w:sz w:val="26"/>
          <w:szCs w:val="26"/>
        </w:rPr>
        <w:t>However, its actual complexity is: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lineRule="exact" w:line="460"/>
        <w:ind w:left="100" w:right="1805"/>
      </w:pPr>
      <w:r>
        <w:rPr>
          <w:rFonts w:cs="Arial" w:hAnsi="Arial" w:eastAsia="Arial" w:ascii="Arial"/>
          <w:position w:val="-3"/>
          <w:sz w:val="26"/>
          <w:szCs w:val="26"/>
        </w:rPr>
        <w:t>                        </w:t>
      </w:r>
      <w:r>
        <w:rPr>
          <w:rFonts w:cs="Arial" w:hAnsi="Arial" w:eastAsia="Arial" w:ascii="Arial"/>
          <w:position w:val="-3"/>
          <w:sz w:val="28"/>
          <w:szCs w:val="28"/>
        </w:rPr>
        <w:t>O(n* 2</w:t>
      </w:r>
      <w:r>
        <w:rPr>
          <w:rFonts w:cs="Arial" w:hAnsi="Arial" w:eastAsia="Arial" w:ascii="Arial"/>
          <w:i/>
          <w:position w:val="13"/>
          <w:sz w:val="28"/>
          <w:szCs w:val="28"/>
        </w:rPr>
        <w:t>L)</w:t>
      </w:r>
      <w:r>
        <w:rPr>
          <w:rFonts w:cs="Arial" w:hAnsi="Arial" w:eastAsia="Arial" w:ascii="Arial"/>
          <w:position w:val="-3"/>
          <w:sz w:val="26"/>
          <w:szCs w:val="26"/>
        </w:rPr>
        <w:t> </w:t>
      </w:r>
      <w:r>
        <w:rPr>
          <w:rFonts w:cs="Arial" w:hAnsi="Arial" w:eastAsia="Arial" w:ascii="Arial"/>
          <w:position w:val="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6"/>
        <w:ind w:left="100" w:right="35" w:firstLine="222"/>
      </w:pPr>
      <w:r>
        <w:rPr>
          <w:rFonts w:cs="Arial" w:hAnsi="Arial" w:eastAsia="Arial" w:ascii="Arial"/>
          <w:sz w:val="26"/>
          <w:szCs w:val="26"/>
        </w:rPr>
        <w:t>w h e re   2 </w:t>
      </w:r>
      <w:r>
        <w:rPr>
          <w:rFonts w:cs="Arial" w:hAnsi="Arial" w:eastAsia="Arial" w:ascii="Arial"/>
          <w:i/>
          <w:position w:val="16"/>
          <w:sz w:val="26"/>
          <w:szCs w:val="26"/>
        </w:rPr>
        <w:t>L   </w:t>
      </w:r>
      <w:r>
        <w:rPr>
          <w:rFonts w:cs="Arial" w:hAnsi="Arial" w:eastAsia="Arial" w:ascii="Arial"/>
          <w:position w:val="0"/>
          <w:sz w:val="26"/>
          <w:szCs w:val="26"/>
        </w:rPr>
        <w:t>re p re s e n t s   b i n a r y</w:t>
      </w:r>
      <w:r>
        <w:rPr>
          <w:rFonts w:cs="Arial" w:hAnsi="Arial" w:eastAsia="Arial" w:ascii="Arial"/>
          <w:position w:val="0"/>
          <w:sz w:val="26"/>
          <w:szCs w:val="26"/>
        </w:rPr>
        <w:t> representation  of  w  and  for  large  w,</w:t>
      </w:r>
      <w:r>
        <w:rPr>
          <w:rFonts w:cs="Arial" w:hAnsi="Arial" w:eastAsia="Arial" w:ascii="Arial"/>
          <w:position w:val="0"/>
          <w:sz w:val="26"/>
          <w:szCs w:val="26"/>
        </w:rPr>
        <w:t> t h i s   p r o b l e m   b e c o m e s   l e s s</w:t>
      </w:r>
      <w:r>
        <w:rPr>
          <w:rFonts w:cs="Arial" w:hAnsi="Arial" w:eastAsia="Arial" w:ascii="Arial"/>
          <w:position w:val="0"/>
          <w:sz w:val="26"/>
          <w:szCs w:val="26"/>
        </w:rPr>
        <w:t> exponential. </w:t>
      </w:r>
      <w:r>
        <w:rPr>
          <w:rFonts w:cs="Arial" w:hAnsi="Arial" w:eastAsia="Arial" w:ascii="Arial"/>
          <w:position w:val="0"/>
          <w:sz w:val="26"/>
          <w:szCs w:val="26"/>
        </w:rPr>
        <w:t> 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ind w:left="1278" w:right="1208"/>
      </w:pPr>
      <w:r>
        <w:rPr>
          <w:rFonts w:cs="Arial" w:hAnsi="Arial" w:eastAsia="Arial" w:ascii="Arial"/>
          <w:sz w:val="30"/>
          <w:szCs w:val="30"/>
        </w:rPr>
        <w:t>II. Related Work</w:t>
      </w:r>
      <w:r>
        <w:rPr>
          <w:rFonts w:cs="Arial" w:hAnsi="Arial" w:eastAsia="Arial" w:ascii="Arial"/>
          <w:sz w:val="30"/>
          <w:szCs w:val="30"/>
        </w:rPr>
        <w:t> 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53"/>
      </w:pPr>
      <w:r>
        <w:rPr>
          <w:rFonts w:cs="Arial" w:hAnsi="Arial" w:eastAsia="Arial" w:ascii="Arial"/>
          <w:sz w:val="26"/>
          <w:szCs w:val="26"/>
        </w:rPr>
        <w:t>Application   of   Genetic   Algorithm   on</w:t>
      </w:r>
      <w:r>
        <w:rPr>
          <w:rFonts w:cs="Arial" w:hAnsi="Arial" w:eastAsia="Arial" w:ascii="Arial"/>
          <w:sz w:val="26"/>
          <w:szCs w:val="26"/>
        </w:rPr>
        <w:t> decision-based  optimisation  problems</w:t>
      </w:r>
      <w:r>
        <w:rPr>
          <w:rFonts w:cs="Arial" w:hAnsi="Arial" w:eastAsia="Arial" w:ascii="Arial"/>
          <w:sz w:val="26"/>
          <w:szCs w:val="26"/>
        </w:rPr>
        <w:t> has been worked upon a lot by various</w:t>
      </w:r>
      <w:r>
        <w:rPr>
          <w:rFonts w:cs="Arial" w:hAnsi="Arial" w:eastAsia="Arial" w:ascii="Arial"/>
          <w:sz w:val="26"/>
          <w:szCs w:val="26"/>
        </w:rPr>
        <w:t> researchers.   The   dataset   has   been</w:t>
      </w:r>
      <w:r>
        <w:rPr>
          <w:rFonts w:cs="Arial" w:hAnsi="Arial" w:eastAsia="Arial" w:ascii="Arial"/>
          <w:sz w:val="26"/>
          <w:szCs w:val="26"/>
        </w:rPr>
        <w:t> massive,   complex,   inconsistent,   and</w:t>
      </w:r>
      <w:r>
        <w:rPr>
          <w:rFonts w:cs="Arial" w:hAnsi="Arial" w:eastAsia="Arial" w:ascii="Arial"/>
          <w:sz w:val="26"/>
          <w:szCs w:val="26"/>
        </w:rPr>
        <w:t> has   no   fixed   rules   as   continuous</w:t>
      </w:r>
      <w:r>
        <w:rPr>
          <w:rFonts w:cs="Arial" w:hAnsi="Arial" w:eastAsia="Arial" w:ascii="Arial"/>
          <w:sz w:val="26"/>
          <w:szCs w:val="26"/>
        </w:rPr>
        <w:t> changes  and  updates.  This  challenge</w:t>
      </w:r>
      <w:r>
        <w:rPr>
          <w:rFonts w:cs="Arial" w:hAnsi="Arial" w:eastAsia="Arial" w:ascii="Arial"/>
          <w:sz w:val="26"/>
          <w:szCs w:val="26"/>
        </w:rPr>
        <w:t> always   grasps   attention   of   many</w:t>
      </w:r>
      <w:r>
        <w:rPr>
          <w:rFonts w:cs="Arial" w:hAnsi="Arial" w:eastAsia="Arial" w:ascii="Arial"/>
          <w:sz w:val="26"/>
          <w:szCs w:val="26"/>
        </w:rPr>
        <w:t> researchers  in  the  field  of  computer</w:t>
      </w:r>
      <w:r>
        <w:rPr>
          <w:rFonts w:cs="Arial" w:hAnsi="Arial" w:eastAsia="Arial" w:ascii="Arial"/>
          <w:sz w:val="26"/>
          <w:szCs w:val="26"/>
        </w:rPr>
        <w:t> science  as  it  is  closely  related  to  0-1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76"/>
        <w:ind w:right="63"/>
      </w:pPr>
      <w:r>
        <w:br w:type="column"/>
      </w:r>
      <w:r>
        <w:rPr>
          <w:rFonts w:cs="Arial" w:hAnsi="Arial" w:eastAsia="Arial" w:ascii="Arial"/>
          <w:sz w:val="26"/>
          <w:szCs w:val="26"/>
        </w:rPr>
        <w:t>Knapsack  Problem  </w:t>
      </w:r>
      <w:r>
        <w:rPr>
          <w:rFonts w:cs="Arial" w:hAnsi="Arial" w:eastAsia="Arial" w:ascii="Arial"/>
          <w:color w:val="212121"/>
          <w:sz w:val="26"/>
          <w:szCs w:val="26"/>
        </w:rPr>
        <w:t>The  problem  often</w:t>
      </w:r>
      <w:r>
        <w:rPr>
          <w:rFonts w:cs="Arial" w:hAnsi="Arial" w:eastAsia="Arial" w:ascii="Arial"/>
          <w:color w:val="212121"/>
          <w:sz w:val="26"/>
          <w:szCs w:val="26"/>
        </w:rPr>
        <w:t> arises   in   </w:t>
      </w:r>
      <w:r>
        <w:rPr>
          <w:rFonts w:cs="Arial" w:hAnsi="Arial" w:eastAsia="Arial" w:ascii="Arial"/>
          <w:color w:val="000000"/>
          <w:sz w:val="26"/>
          <w:szCs w:val="26"/>
        </w:rPr>
        <w:t>resource   allocation   </w:t>
      </w:r>
      <w:r>
        <w:rPr>
          <w:rFonts w:cs="Arial" w:hAnsi="Arial" w:eastAsia="Arial" w:ascii="Arial"/>
          <w:color w:val="212121"/>
          <w:sz w:val="26"/>
          <w:szCs w:val="26"/>
        </w:rPr>
        <w:t>where</w:t>
      </w:r>
      <w:r>
        <w:rPr>
          <w:rFonts w:cs="Arial" w:hAnsi="Arial" w:eastAsia="Arial" w:ascii="Arial"/>
          <w:color w:val="212121"/>
          <w:sz w:val="26"/>
          <w:szCs w:val="26"/>
        </w:rPr>
        <w:t> there  are  financial  constraints  and  is</w:t>
      </w:r>
      <w:r>
        <w:rPr>
          <w:rFonts w:cs="Arial" w:hAnsi="Arial" w:eastAsia="Arial" w:ascii="Arial"/>
          <w:color w:val="212121"/>
          <w:sz w:val="26"/>
          <w:szCs w:val="26"/>
        </w:rPr>
        <w:t> s t u d i e d   i n   fi e l d s   s u c h   a s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  <w:t>combinatorics</w:t>
      </w:r>
      <w:r>
        <w:rPr>
          <w:rFonts w:cs="Arial" w:hAnsi="Arial" w:eastAsia="Arial" w:ascii="Arial"/>
          <w:color w:val="212121"/>
          <w:sz w:val="26"/>
          <w:szCs w:val="26"/>
        </w:rPr>
        <w:t>,   </w:t>
      </w:r>
      <w:r>
        <w:rPr>
          <w:rFonts w:cs="Arial" w:hAnsi="Arial" w:eastAsia="Arial" w:ascii="Arial"/>
          <w:color w:val="000000"/>
          <w:sz w:val="26"/>
          <w:szCs w:val="26"/>
        </w:rPr>
        <w:t>computer   science</w:t>
      </w:r>
      <w:r>
        <w:rPr>
          <w:rFonts w:cs="Arial" w:hAnsi="Arial" w:eastAsia="Arial" w:ascii="Arial"/>
          <w:color w:val="212121"/>
          <w:sz w:val="26"/>
          <w:szCs w:val="26"/>
        </w:rPr>
        <w:t>,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  <w:t>complexity   theory</w:t>
      </w:r>
      <w:r>
        <w:rPr>
          <w:rFonts w:cs="Arial" w:hAnsi="Arial" w:eastAsia="Arial" w:ascii="Arial"/>
          <w:color w:val="212121"/>
          <w:sz w:val="26"/>
          <w:szCs w:val="26"/>
        </w:rPr>
        <w:t>,   </w:t>
      </w:r>
      <w:r>
        <w:rPr>
          <w:rFonts w:cs="Arial" w:hAnsi="Arial" w:eastAsia="Arial" w:ascii="Arial"/>
          <w:color w:val="000000"/>
          <w:sz w:val="26"/>
          <w:szCs w:val="26"/>
        </w:rPr>
        <w:t>cryptography</w:t>
      </w:r>
      <w:r>
        <w:rPr>
          <w:rFonts w:cs="Arial" w:hAnsi="Arial" w:eastAsia="Arial" w:ascii="Arial"/>
          <w:color w:val="212121"/>
          <w:sz w:val="26"/>
          <w:szCs w:val="26"/>
        </w:rPr>
        <w:t>,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  <w:t>applied mathematics</w:t>
      </w:r>
      <w:r>
        <w:rPr>
          <w:rFonts w:cs="Arial" w:hAnsi="Arial" w:eastAsia="Arial" w:ascii="Arial"/>
          <w:color w:val="212121"/>
          <w:sz w:val="26"/>
          <w:szCs w:val="26"/>
        </w:rPr>
        <w:t>, and </w:t>
      </w:r>
      <w:r>
        <w:rPr>
          <w:rFonts w:cs="Arial" w:hAnsi="Arial" w:eastAsia="Arial" w:ascii="Arial"/>
          <w:color w:val="000000"/>
          <w:sz w:val="26"/>
          <w:szCs w:val="26"/>
        </w:rPr>
        <w:t>daily fantasy</w:t>
      </w:r>
      <w:r>
        <w:rPr>
          <w:rFonts w:cs="Arial" w:hAnsi="Arial" w:eastAsia="Arial" w:ascii="Arial"/>
          <w:color w:val="000000"/>
          <w:sz w:val="26"/>
          <w:szCs w:val="26"/>
        </w:rPr>
        <w:t> sports</w:t>
      </w:r>
      <w:r>
        <w:rPr>
          <w:rFonts w:cs="Arial" w:hAnsi="Arial" w:eastAsia="Arial" w:ascii="Arial"/>
          <w:color w:val="212121"/>
          <w:sz w:val="26"/>
          <w:szCs w:val="26"/>
        </w:rPr>
        <w:t>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color w:val="212121"/>
          <w:sz w:val="26"/>
          <w:szCs w:val="26"/>
        </w:rPr>
        <w:t>Numerous  claims  have  been  provided</w:t>
      </w:r>
      <w:r>
        <w:rPr>
          <w:rFonts w:cs="Arial" w:hAnsi="Arial" w:eastAsia="Arial" w:ascii="Arial"/>
          <w:color w:val="212121"/>
          <w:sz w:val="26"/>
          <w:szCs w:val="26"/>
        </w:rPr>
        <w:t> to assemble an ideal budget computer</w:t>
      </w:r>
      <w:r>
        <w:rPr>
          <w:rFonts w:cs="Arial" w:hAnsi="Arial" w:eastAsia="Arial" w:ascii="Arial"/>
          <w:color w:val="212121"/>
          <w:sz w:val="26"/>
          <w:szCs w:val="26"/>
        </w:rPr>
        <w:t> that meets all needs.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2"/>
      </w:pPr>
      <w:r>
        <w:rPr>
          <w:rFonts w:cs="Arial" w:hAnsi="Arial" w:eastAsia="Arial" w:ascii="Arial"/>
          <w:color w:val="212121"/>
          <w:sz w:val="26"/>
          <w:szCs w:val="26"/>
        </w:rPr>
        <w:t>Joel   Hruska   on   his   webpage,   gave</w:t>
      </w:r>
      <w:r>
        <w:rPr>
          <w:rFonts w:cs="Arial" w:hAnsi="Arial" w:eastAsia="Arial" w:ascii="Arial"/>
          <w:color w:val="212121"/>
          <w:sz w:val="26"/>
          <w:szCs w:val="26"/>
        </w:rPr>
        <w:t> various  comparison  for  cases  for  the</w:t>
      </w:r>
      <w:r>
        <w:rPr>
          <w:rFonts w:cs="Arial" w:hAnsi="Arial" w:eastAsia="Arial" w:ascii="Arial"/>
          <w:color w:val="212121"/>
          <w:sz w:val="26"/>
          <w:szCs w:val="26"/>
        </w:rPr>
        <w:t> pc   i.e.   high   tower,   low   tower   and</w:t>
      </w:r>
      <w:r>
        <w:rPr>
          <w:rFonts w:cs="Arial" w:hAnsi="Arial" w:eastAsia="Arial" w:ascii="Arial"/>
          <w:color w:val="212121"/>
          <w:sz w:val="26"/>
          <w:szCs w:val="26"/>
        </w:rPr>
        <w:t> suggested   various   combinations</w:t>
      </w:r>
      <w:r>
        <w:rPr>
          <w:rFonts w:cs="Arial" w:hAnsi="Arial" w:eastAsia="Arial" w:ascii="Arial"/>
          <w:color w:val="212121"/>
          <w:sz w:val="26"/>
          <w:szCs w:val="26"/>
        </w:rPr>
        <w:t> amongst   them.   For   cooling,   he</w:t>
      </w:r>
      <w:r>
        <w:rPr>
          <w:rFonts w:cs="Arial" w:hAnsi="Arial" w:eastAsia="Arial" w:ascii="Arial"/>
          <w:color w:val="212121"/>
          <w:sz w:val="26"/>
          <w:szCs w:val="26"/>
        </w:rPr>
        <w:t> compared benefits of heatsink by AMD</w:t>
      </w:r>
      <w:r>
        <w:rPr>
          <w:rFonts w:cs="Arial" w:hAnsi="Arial" w:eastAsia="Arial" w:ascii="Arial"/>
          <w:color w:val="212121"/>
          <w:sz w:val="26"/>
          <w:szCs w:val="26"/>
        </w:rPr>
        <w:t> and   NVIDIA.   He   also   contrasted</w:t>
      </w:r>
      <w:r>
        <w:rPr>
          <w:rFonts w:cs="Arial" w:hAnsi="Arial" w:eastAsia="Arial" w:ascii="Arial"/>
          <w:color w:val="212121"/>
          <w:sz w:val="26"/>
          <w:szCs w:val="26"/>
        </w:rPr>
        <w:t> between   motherboards   by   Gigabyte</w:t>
      </w:r>
      <w:r>
        <w:rPr>
          <w:rFonts w:cs="Arial" w:hAnsi="Arial" w:eastAsia="Arial" w:ascii="Arial"/>
          <w:color w:val="212121"/>
          <w:sz w:val="26"/>
          <w:szCs w:val="26"/>
        </w:rPr>
        <w:t> and   Noctua,   in   terms   of   price   and</w:t>
      </w:r>
      <w:r>
        <w:rPr>
          <w:rFonts w:cs="Arial" w:hAnsi="Arial" w:eastAsia="Arial" w:ascii="Arial"/>
          <w:color w:val="212121"/>
          <w:sz w:val="26"/>
          <w:szCs w:val="26"/>
        </w:rPr>
        <w:t> utilities i.e.Mini-ITX, Micro-ATX (mATX),</w:t>
      </w:r>
      <w:r>
        <w:rPr>
          <w:rFonts w:cs="Arial" w:hAnsi="Arial" w:eastAsia="Arial" w:ascii="Arial"/>
          <w:color w:val="212121"/>
          <w:sz w:val="26"/>
          <w:szCs w:val="26"/>
        </w:rPr>
        <w:t> and  ATX.  For  processors,  he  quoted</w:t>
      </w:r>
      <w:r>
        <w:rPr>
          <w:rFonts w:cs="Arial" w:hAnsi="Arial" w:eastAsia="Arial" w:ascii="Arial"/>
          <w:color w:val="212121"/>
          <w:sz w:val="26"/>
          <w:szCs w:val="26"/>
        </w:rPr>
        <w:t> “Intel’s latest Core X series processors</w:t>
      </w:r>
      <w:r>
        <w:rPr>
          <w:rFonts w:cs="Arial" w:hAnsi="Arial" w:eastAsia="Arial" w:ascii="Arial"/>
          <w:color w:val="212121"/>
          <w:sz w:val="26"/>
          <w:szCs w:val="26"/>
        </w:rPr>
        <w:t> o</w:t>
      </w:r>
      <w:r>
        <w:rPr>
          <w:rFonts w:cs="Arial" w:hAnsi="Arial" w:eastAsia="Arial" w:ascii="Arial"/>
          <w:color w:val="212121"/>
          <w:sz w:val="26"/>
          <w:szCs w:val="26"/>
        </w:rPr>
        <w:t>ﬀ</w:t>
      </w:r>
      <w:r>
        <w:rPr>
          <w:rFonts w:cs="Arial" w:hAnsi="Arial" w:eastAsia="Arial" w:ascii="Arial"/>
          <w:color w:val="212121"/>
          <w:sz w:val="26"/>
          <w:szCs w:val="26"/>
        </w:rPr>
        <w:t>er  ludicrous  amounts  of  speed  and</w:t>
      </w:r>
      <w:r>
        <w:rPr>
          <w:rFonts w:cs="Arial" w:hAnsi="Arial" w:eastAsia="Arial" w:ascii="Arial"/>
          <w:color w:val="212121"/>
          <w:sz w:val="26"/>
          <w:szCs w:val="26"/>
        </w:rPr>
        <w:t> cores  for  those  who  can  spend  well</w:t>
      </w:r>
      <w:r>
        <w:rPr>
          <w:rFonts w:cs="Arial" w:hAnsi="Arial" w:eastAsia="Arial" w:ascii="Arial"/>
          <w:color w:val="212121"/>
          <w:sz w:val="26"/>
          <w:szCs w:val="26"/>
        </w:rPr>
        <w:t> above $500 on processors alone, while</w:t>
      </w:r>
      <w:r>
        <w:rPr>
          <w:rFonts w:cs="Arial" w:hAnsi="Arial" w:eastAsia="Arial" w:ascii="Arial"/>
          <w:color w:val="212121"/>
          <w:sz w:val="26"/>
          <w:szCs w:val="26"/>
        </w:rPr>
        <w:t> AMD’s   Ryzen   series   competes   on</w:t>
      </w:r>
      <w:r>
        <w:rPr>
          <w:rFonts w:cs="Arial" w:hAnsi="Arial" w:eastAsia="Arial" w:ascii="Arial"/>
          <w:color w:val="212121"/>
          <w:sz w:val="26"/>
          <w:szCs w:val="26"/>
        </w:rPr>
        <w:t> frugality,   with   savings   of   several</w:t>
      </w:r>
      <w:r>
        <w:rPr>
          <w:rFonts w:cs="Arial" w:hAnsi="Arial" w:eastAsia="Arial" w:ascii="Arial"/>
          <w:color w:val="212121"/>
          <w:sz w:val="26"/>
          <w:szCs w:val="26"/>
        </w:rPr>
        <w:t> hundred  dollars  at  the  same  general</w:t>
      </w:r>
      <w:r>
        <w:rPr>
          <w:rFonts w:cs="Arial" w:hAnsi="Arial" w:eastAsia="Arial" w:ascii="Arial"/>
          <w:color w:val="212121"/>
          <w:sz w:val="26"/>
          <w:szCs w:val="26"/>
        </w:rPr>
        <w:t> performance level.”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color w:val="212121"/>
          <w:sz w:val="26"/>
          <w:szCs w:val="26"/>
        </w:rPr>
        <w:t>Maya Hristakeva of Simpson University</w:t>
      </w:r>
      <w:r>
        <w:rPr>
          <w:rFonts w:cs="Arial" w:hAnsi="Arial" w:eastAsia="Arial" w:ascii="Arial"/>
          <w:color w:val="212121"/>
          <w:sz w:val="26"/>
          <w:szCs w:val="26"/>
        </w:rPr>
        <w:t> along   with   Dipti   Shreshtha   [1]</w:t>
      </w:r>
      <w:r>
        <w:rPr>
          <w:rFonts w:cs="Arial" w:hAnsi="Arial" w:eastAsia="Arial" w:ascii="Arial"/>
          <w:color w:val="212121"/>
          <w:sz w:val="26"/>
          <w:szCs w:val="26"/>
        </w:rPr>
        <w:t> terminated  their  algorithm  when  either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lineRule="auto" w:line="242"/>
        <w:ind w:right="63"/>
        <w:sectPr>
          <w:pgMar w:header="0" w:footer="812" w:top="1040" w:bottom="280" w:left="1040" w:right="1020"/>
          <w:pgSz w:w="11920" w:h="16840"/>
          <w:cols w:num="2" w:equalWidth="off">
            <w:col w:w="4777" w:space="383"/>
            <w:col w:w="4700"/>
          </w:cols>
        </w:sectPr>
      </w:pPr>
      <w:r>
        <w:rPr>
          <w:rFonts w:cs="Arial" w:hAnsi="Arial" w:eastAsia="Arial" w:ascii="Arial"/>
          <w:color w:val="212121"/>
          <w:sz w:val="26"/>
          <w:szCs w:val="26"/>
        </w:rPr>
        <w:t>90%   of   the   chromosomes   in   the</w:t>
      </w:r>
      <w:r>
        <w:rPr>
          <w:rFonts w:cs="Arial" w:hAnsi="Arial" w:eastAsia="Arial" w:ascii="Arial"/>
          <w:color w:val="212121"/>
          <w:sz w:val="26"/>
          <w:szCs w:val="26"/>
        </w:rPr>
        <w:t> population have the same fitness value</w:t>
      </w:r>
      <w:r>
        <w:rPr>
          <w:rFonts w:cs="Arial" w:hAnsi="Arial" w:eastAsia="Arial" w:ascii="Arial"/>
          <w:color w:val="212121"/>
          <w:sz w:val="26"/>
          <w:szCs w:val="26"/>
        </w:rPr>
        <w:t> or the number of generations is greater</w:t>
      </w:r>
      <w:r>
        <w:rPr>
          <w:rFonts w:cs="Arial" w:hAnsi="Arial" w:eastAsia="Arial" w:ascii="Arial"/>
          <w:color w:val="212121"/>
          <w:sz w:val="26"/>
          <w:szCs w:val="26"/>
        </w:rPr>
        <w:t> than  a  fixed  number.  This  resulted  in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b/>
          <w:color w:val="212121"/>
          <w:sz w:val="26"/>
          <w:szCs w:val="26"/>
        </w:rPr>
        <w:t>assured convergence </w:t>
      </w:r>
      <w:r>
        <w:rPr>
          <w:rFonts w:cs="Arial" w:hAnsi="Arial" w:eastAsia="Arial" w:ascii="Arial"/>
          <w:color w:val="212121"/>
          <w:sz w:val="26"/>
          <w:szCs w:val="26"/>
        </w:rPr>
        <w:t>of the algorithm</w:t>
      </w:r>
      <w:r>
        <w:rPr>
          <w:rFonts w:cs="Arial" w:hAnsi="Arial" w:eastAsia="Arial" w:ascii="Arial"/>
          <w:color w:val="212121"/>
          <w:sz w:val="26"/>
          <w:szCs w:val="26"/>
        </w:rPr>
        <w:t> in  finite  time  to  produce  the  desired</w:t>
      </w:r>
      <w:r>
        <w:rPr>
          <w:rFonts w:cs="Arial" w:hAnsi="Arial" w:eastAsia="Arial" w:ascii="Arial"/>
          <w:color w:val="212121"/>
          <w:sz w:val="26"/>
          <w:szCs w:val="26"/>
        </w:rPr>
        <w:t> fitness   in   the   individuals.   This   also</w:t>
      </w:r>
      <w:r>
        <w:rPr>
          <w:rFonts w:cs="Arial" w:hAnsi="Arial" w:eastAsia="Arial" w:ascii="Arial"/>
          <w:color w:val="212121"/>
          <w:sz w:val="26"/>
          <w:szCs w:val="26"/>
        </w:rPr>
        <w:t> denied  premature  convergence  of  the</w:t>
      </w:r>
      <w:r>
        <w:rPr>
          <w:rFonts w:cs="Arial" w:hAnsi="Arial" w:eastAsia="Arial" w:ascii="Arial"/>
          <w:color w:val="212121"/>
          <w:sz w:val="26"/>
          <w:szCs w:val="26"/>
        </w:rPr>
        <w:t> dataset   to   produce   nearly   optimal</w:t>
      </w:r>
      <w:r>
        <w:rPr>
          <w:rFonts w:cs="Arial" w:hAnsi="Arial" w:eastAsia="Arial" w:ascii="Arial"/>
          <w:color w:val="212121"/>
          <w:sz w:val="26"/>
          <w:szCs w:val="26"/>
        </w:rPr>
        <w:t> solutions.       They   also   applied   an</w:t>
      </w:r>
      <w:r>
        <w:rPr>
          <w:rFonts w:cs="Arial" w:hAnsi="Arial" w:eastAsia="Arial" w:ascii="Arial"/>
          <w:color w:val="212121"/>
          <w:sz w:val="26"/>
          <w:szCs w:val="26"/>
        </w:rPr>
        <w:t> unconventional technique for selection</w:t>
      </w:r>
      <w:r>
        <w:rPr>
          <w:rFonts w:cs="Arial" w:hAnsi="Arial" w:eastAsia="Arial" w:ascii="Arial"/>
          <w:color w:val="212121"/>
          <w:sz w:val="26"/>
          <w:szCs w:val="26"/>
        </w:rPr>
        <w:t> and  called  that  as  “Group  Selection”.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76"/>
        <w:ind w:left="100" w:right="-45"/>
      </w:pPr>
      <w:r>
        <w:rPr>
          <w:rFonts w:cs="Arial" w:hAnsi="Arial" w:eastAsia="Arial" w:ascii="Arial"/>
          <w:color w:val="212121"/>
          <w:sz w:val="26"/>
          <w:szCs w:val="26"/>
        </w:rPr>
        <w:t>The  main  motive  was  to  increase  the</w:t>
      </w:r>
      <w:r>
        <w:rPr>
          <w:rFonts w:cs="Arial" w:hAnsi="Arial" w:eastAsia="Arial" w:ascii="Arial"/>
          <w:color w:val="212121"/>
          <w:sz w:val="26"/>
          <w:szCs w:val="26"/>
        </w:rPr>
        <w:t> p ro b a b i l i t y   o f   c h o o s i n g   fi t t e r</w:t>
      </w:r>
      <w:r>
        <w:rPr>
          <w:rFonts w:cs="Arial" w:hAnsi="Arial" w:eastAsia="Arial" w:ascii="Arial"/>
          <w:color w:val="212121"/>
          <w:sz w:val="26"/>
          <w:szCs w:val="26"/>
        </w:rPr>
        <w:t> chromosomes to reproduce more often</w:t>
      </w:r>
      <w:r>
        <w:rPr>
          <w:rFonts w:cs="Arial" w:hAnsi="Arial" w:eastAsia="Arial" w:ascii="Arial"/>
          <w:color w:val="212121"/>
          <w:sz w:val="26"/>
          <w:szCs w:val="26"/>
        </w:rPr>
        <w:t> than  chromosomes  with  lower  fitness</w:t>
      </w:r>
      <w:r>
        <w:rPr>
          <w:rFonts w:cs="Arial" w:hAnsi="Arial" w:eastAsia="Arial" w:ascii="Arial"/>
          <w:color w:val="212121"/>
          <w:sz w:val="26"/>
          <w:szCs w:val="26"/>
        </w:rPr>
        <w:t> values.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212121"/>
          <w:sz w:val="26"/>
          <w:szCs w:val="26"/>
        </w:rPr>
        <w:t>Author compared Group selection with</w:t>
      </w:r>
      <w:r>
        <w:rPr>
          <w:rFonts w:cs="Arial" w:hAnsi="Arial" w:eastAsia="Arial" w:ascii="Arial"/>
          <w:color w:val="212121"/>
          <w:sz w:val="26"/>
          <w:szCs w:val="26"/>
        </w:rPr>
        <w:t> conventional  Roulette  wheel  selection</w:t>
      </w:r>
      <w:r>
        <w:rPr>
          <w:rFonts w:cs="Arial" w:hAnsi="Arial" w:eastAsia="Arial" w:ascii="Arial"/>
          <w:color w:val="212121"/>
          <w:sz w:val="26"/>
          <w:szCs w:val="26"/>
        </w:rPr>
        <w:t> method and found that the results from</w:t>
      </w:r>
      <w:r>
        <w:rPr>
          <w:rFonts w:cs="Arial" w:hAnsi="Arial" w:eastAsia="Arial" w:ascii="Arial"/>
          <w:color w:val="212121"/>
          <w:sz w:val="26"/>
          <w:szCs w:val="26"/>
        </w:rPr>
        <w:t> the  two  selection  functions,  roulette-</w:t>
      </w:r>
      <w:r>
        <w:rPr>
          <w:rFonts w:cs="Arial" w:hAnsi="Arial" w:eastAsia="Arial" w:ascii="Arial"/>
          <w:color w:val="212121"/>
          <w:sz w:val="26"/>
          <w:szCs w:val="26"/>
        </w:rPr>
        <w:t> wheel  and  group  selection,  di</w:t>
      </w:r>
      <w:r>
        <w:rPr>
          <w:rFonts w:cs="Arial" w:hAnsi="Arial" w:eastAsia="Arial" w:ascii="Arial"/>
          <w:color w:val="212121"/>
          <w:sz w:val="26"/>
          <w:szCs w:val="26"/>
        </w:rPr>
        <w:t>ﬀ</w:t>
      </w:r>
      <w:r>
        <w:rPr>
          <w:rFonts w:cs="Arial" w:hAnsi="Arial" w:eastAsia="Arial" w:ascii="Arial"/>
          <w:color w:val="212121"/>
          <w:sz w:val="26"/>
          <w:szCs w:val="26"/>
        </w:rPr>
        <w:t>er  a  lot</w:t>
      </w:r>
      <w:r>
        <w:rPr>
          <w:rFonts w:cs="Arial" w:hAnsi="Arial" w:eastAsia="Arial" w:ascii="Arial"/>
          <w:color w:val="212121"/>
          <w:sz w:val="26"/>
          <w:szCs w:val="26"/>
        </w:rPr>
        <w:t> depending on whether we used elitism</w:t>
      </w:r>
      <w:r>
        <w:rPr>
          <w:rFonts w:cs="Arial" w:hAnsi="Arial" w:eastAsia="Arial" w:ascii="Arial"/>
          <w:color w:val="212121"/>
          <w:sz w:val="26"/>
          <w:szCs w:val="26"/>
        </w:rPr>
        <w:t> to  enhance  their  performance  or  not.</w:t>
      </w:r>
      <w:r>
        <w:rPr>
          <w:rFonts w:cs="Arial" w:hAnsi="Arial" w:eastAsia="Arial" w:ascii="Arial"/>
          <w:color w:val="212121"/>
          <w:sz w:val="26"/>
          <w:szCs w:val="26"/>
        </w:rPr>
        <w:t> When we do not use elitism the group</w:t>
      </w:r>
      <w:r>
        <w:rPr>
          <w:rFonts w:cs="Arial" w:hAnsi="Arial" w:eastAsia="Arial" w:ascii="Arial"/>
          <w:color w:val="212121"/>
          <w:sz w:val="26"/>
          <w:szCs w:val="26"/>
        </w:rPr>
        <w:t> selection  method  is  better  than  the</w:t>
      </w:r>
      <w:r>
        <w:rPr>
          <w:rFonts w:cs="Arial" w:hAnsi="Arial" w:eastAsia="Arial" w:ascii="Arial"/>
          <w:color w:val="212121"/>
          <w:sz w:val="26"/>
          <w:szCs w:val="26"/>
        </w:rPr>
        <w:t> roulette-wheel   selection   method,</w:t>
      </w:r>
      <w:r>
        <w:rPr>
          <w:rFonts w:cs="Arial" w:hAnsi="Arial" w:eastAsia="Arial" w:ascii="Arial"/>
          <w:color w:val="212121"/>
          <w:sz w:val="26"/>
          <w:szCs w:val="26"/>
        </w:rPr>
        <w:t> because   with   group   selection   the</w:t>
      </w:r>
      <w:r>
        <w:rPr>
          <w:rFonts w:cs="Arial" w:hAnsi="Arial" w:eastAsia="Arial" w:ascii="Arial"/>
          <w:color w:val="212121"/>
          <w:sz w:val="26"/>
          <w:szCs w:val="26"/>
        </w:rPr>
        <w:t> probability   of   choosing   the   best</w:t>
      </w:r>
      <w:r>
        <w:rPr>
          <w:rFonts w:cs="Arial" w:hAnsi="Arial" w:eastAsia="Arial" w:ascii="Arial"/>
          <w:color w:val="212121"/>
          <w:sz w:val="26"/>
          <w:szCs w:val="26"/>
        </w:rPr>
        <w:t> chromosome   over   the   worst   one   is</w:t>
      </w:r>
      <w:r>
        <w:rPr>
          <w:rFonts w:cs="Arial" w:hAnsi="Arial" w:eastAsia="Arial" w:ascii="Arial"/>
          <w:color w:val="212121"/>
          <w:sz w:val="26"/>
          <w:szCs w:val="26"/>
        </w:rPr>
        <w:t> higher  than  it  is  with  roulette-wheel</w:t>
      </w:r>
      <w:r>
        <w:rPr>
          <w:rFonts w:cs="Arial" w:hAnsi="Arial" w:eastAsia="Arial" w:ascii="Arial"/>
          <w:color w:val="212121"/>
          <w:sz w:val="26"/>
          <w:szCs w:val="26"/>
        </w:rPr>
        <w:t> selection   method.   Thus,   the   new</w:t>
      </w:r>
      <w:r>
        <w:rPr>
          <w:rFonts w:cs="Arial" w:hAnsi="Arial" w:eastAsia="Arial" w:ascii="Arial"/>
          <w:color w:val="212121"/>
          <w:sz w:val="26"/>
          <w:szCs w:val="26"/>
        </w:rPr>
        <w:t> generation   will   be   formed   by   fitter</w:t>
      </w:r>
      <w:r>
        <w:rPr>
          <w:rFonts w:cs="Arial" w:hAnsi="Arial" w:eastAsia="Arial" w:ascii="Arial"/>
          <w:color w:val="212121"/>
          <w:sz w:val="26"/>
          <w:szCs w:val="26"/>
        </w:rPr>
        <w:t> chromosomes   and   have   a   bigger</w:t>
      </w:r>
      <w:r>
        <w:rPr>
          <w:rFonts w:cs="Arial" w:hAnsi="Arial" w:eastAsia="Arial" w:ascii="Arial"/>
          <w:color w:val="212121"/>
          <w:sz w:val="26"/>
          <w:szCs w:val="26"/>
        </w:rPr>
        <w:t> chance   to   approximate   the   optimal</w:t>
      </w:r>
      <w:r>
        <w:rPr>
          <w:rFonts w:cs="Arial" w:hAnsi="Arial" w:eastAsia="Arial" w:ascii="Arial"/>
          <w:color w:val="212121"/>
          <w:sz w:val="26"/>
          <w:szCs w:val="26"/>
        </w:rPr>
        <w:t> solution. When we use elitism than the</w:t>
      </w:r>
      <w:r>
        <w:rPr>
          <w:rFonts w:cs="Arial" w:hAnsi="Arial" w:eastAsia="Arial" w:ascii="Arial"/>
          <w:color w:val="212121"/>
          <w:sz w:val="26"/>
          <w:szCs w:val="26"/>
        </w:rPr>
        <w:t> results  from  roulette-wheel  and  group</w:t>
      </w:r>
      <w:r>
        <w:rPr>
          <w:rFonts w:cs="Arial" w:hAnsi="Arial" w:eastAsia="Arial" w:ascii="Arial"/>
          <w:color w:val="212121"/>
          <w:sz w:val="26"/>
          <w:szCs w:val="26"/>
        </w:rPr>
        <w:t> selection  method  are  similar  because</w:t>
      </w:r>
      <w:r>
        <w:rPr>
          <w:rFonts w:cs="Arial" w:hAnsi="Arial" w:eastAsia="Arial" w:ascii="Arial"/>
          <w:color w:val="212121"/>
          <w:sz w:val="26"/>
          <w:szCs w:val="26"/>
        </w:rPr>
        <w:t> with   elitism   the   two   best   solutions</w:t>
      </w:r>
      <w:r>
        <w:rPr>
          <w:rFonts w:cs="Arial" w:hAnsi="Arial" w:eastAsia="Arial" w:ascii="Arial"/>
          <w:color w:val="212121"/>
          <w:sz w:val="26"/>
          <w:szCs w:val="26"/>
        </w:rPr>
        <w:t> found   throughout   the   run   of   the</w:t>
      </w:r>
      <w:r>
        <w:rPr>
          <w:rFonts w:cs="Arial" w:hAnsi="Arial" w:eastAsia="Arial" w:ascii="Arial"/>
          <w:color w:val="212121"/>
          <w:sz w:val="26"/>
          <w:szCs w:val="26"/>
        </w:rPr>
        <w:t> program will not be lost.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212121"/>
          <w:sz w:val="26"/>
          <w:szCs w:val="26"/>
        </w:rPr>
        <w:t>Sarac   [2]   developed   a   genetic</w:t>
      </w:r>
      <w:r>
        <w:rPr>
          <w:rFonts w:cs="Arial" w:hAnsi="Arial" w:eastAsia="Arial" w:ascii="Arial"/>
          <w:color w:val="212121"/>
          <w:sz w:val="26"/>
          <w:szCs w:val="26"/>
        </w:rPr>
        <w:t> algorithm  for  solving  this  problems  in</w:t>
      </w:r>
      <w:r>
        <w:rPr>
          <w:rFonts w:cs="Arial" w:hAnsi="Arial" w:eastAsia="Arial" w:ascii="Arial"/>
          <w:color w:val="212121"/>
          <w:sz w:val="26"/>
          <w:szCs w:val="26"/>
        </w:rPr>
        <w:t> w h i c h   G A’s   p e r f o r m a n c e   w a s</w:t>
      </w:r>
      <w:r>
        <w:rPr>
          <w:rFonts w:cs="Arial" w:hAnsi="Arial" w:eastAsia="Arial" w:ascii="Arial"/>
          <w:color w:val="212121"/>
          <w:sz w:val="26"/>
          <w:szCs w:val="26"/>
        </w:rPr>
        <w:t> optimized  using  [3].  Bhatia  and  Basu</w:t>
      </w:r>
      <w:r>
        <w:rPr>
          <w:rFonts w:cs="Arial" w:hAnsi="Arial" w:eastAsia="Arial" w:ascii="Arial"/>
          <w:color w:val="212121"/>
          <w:sz w:val="26"/>
          <w:szCs w:val="26"/>
        </w:rPr>
        <w:t> [4]   proposed   a   gene   induction</w:t>
      </w:r>
      <w:r>
        <w:rPr>
          <w:rFonts w:cs="Arial" w:hAnsi="Arial" w:eastAsia="Arial" w:ascii="Arial"/>
          <w:color w:val="212121"/>
          <w:sz w:val="26"/>
          <w:szCs w:val="26"/>
        </w:rPr>
        <w:t> approach  for  genetic  algorithms.  The</w:t>
      </w:r>
      <w:r>
        <w:rPr>
          <w:rFonts w:cs="Arial" w:hAnsi="Arial" w:eastAsia="Arial" w:ascii="Arial"/>
          <w:color w:val="212121"/>
          <w:sz w:val="26"/>
          <w:szCs w:val="26"/>
        </w:rPr>
        <w:t> approach was applied to 0/1 knapsack</w:t>
      </w:r>
      <w:r>
        <w:rPr>
          <w:rFonts w:cs="Arial" w:hAnsi="Arial" w:eastAsia="Arial" w:ascii="Arial"/>
          <w:color w:val="212121"/>
          <w:sz w:val="26"/>
          <w:szCs w:val="26"/>
        </w:rPr>
        <w:t> problem,   and   found   near   optimal</w:t>
      </w:r>
      <w:r>
        <w:rPr>
          <w:rFonts w:cs="Arial" w:hAnsi="Arial" w:eastAsia="Arial" w:ascii="Arial"/>
          <w:color w:val="212121"/>
          <w:sz w:val="26"/>
          <w:szCs w:val="26"/>
        </w:rPr>
        <w:t> results in all the representative problem</w:t>
      </w:r>
      <w:r>
        <w:rPr>
          <w:rFonts w:cs="Arial" w:hAnsi="Arial" w:eastAsia="Arial" w:ascii="Arial"/>
          <w:color w:val="212121"/>
          <w:sz w:val="26"/>
          <w:szCs w:val="26"/>
        </w:rPr>
        <w:t> instances  in  the  literature.  Pawlak  [5]</w:t>
      </w:r>
      <w:r>
        <w:rPr>
          <w:rFonts w:cs="Arial" w:hAnsi="Arial" w:eastAsia="Arial" w:ascii="Arial"/>
          <w:color w:val="212121"/>
          <w:sz w:val="26"/>
          <w:szCs w:val="26"/>
        </w:rPr>
        <w:t> introduced  RS  that  can  process  data</w:t>
      </w:r>
      <w:r>
        <w:rPr>
          <w:rFonts w:cs="Arial" w:hAnsi="Arial" w:eastAsia="Arial" w:ascii="Arial"/>
          <w:color w:val="212121"/>
          <w:sz w:val="26"/>
          <w:szCs w:val="26"/>
        </w:rPr>
        <w:t> with   uncertainty,   reduce   the   size   of</w:t>
      </w:r>
      <w:r>
        <w:rPr>
          <w:rFonts w:cs="Arial" w:hAnsi="Arial" w:eastAsia="Arial" w:ascii="Arial"/>
          <w:color w:val="212121"/>
          <w:sz w:val="26"/>
          <w:szCs w:val="26"/>
        </w:rPr>
        <w:t> data sets, and generate decision rules</w:t>
      </w:r>
      <w:r>
        <w:rPr>
          <w:rFonts w:cs="Arial" w:hAnsi="Arial" w:eastAsia="Arial" w:ascii="Arial"/>
          <w:color w:val="212121"/>
          <w:sz w:val="26"/>
          <w:szCs w:val="26"/>
        </w:rPr>
        <w:t> from the data sets. In these data sets,</w:t>
      </w:r>
      <w:r>
        <w:rPr>
          <w:rFonts w:cs="Arial" w:hAnsi="Arial" w:eastAsia="Arial" w:ascii="Arial"/>
          <w:color w:val="212121"/>
          <w:sz w:val="26"/>
          <w:szCs w:val="26"/>
        </w:rPr>
        <w:t> some attributes may be redundant and</w:t>
      </w:r>
      <w:r>
        <w:rPr>
          <w:rFonts w:cs="Arial" w:hAnsi="Arial" w:eastAsia="Arial" w:ascii="Arial"/>
          <w:color w:val="212121"/>
          <w:sz w:val="26"/>
          <w:szCs w:val="26"/>
        </w:rPr>
        <w:t> can be eliminated without reducing the</w:t>
      </w:r>
      <w:r>
        <w:rPr>
          <w:rFonts w:cs="Arial" w:hAnsi="Arial" w:eastAsia="Arial" w:ascii="Arial"/>
          <w:color w:val="212121"/>
          <w:sz w:val="26"/>
          <w:szCs w:val="26"/>
        </w:rPr>
        <w:t> original classification quality. In RS, the</w:t>
      </w:r>
      <w:r>
        <w:rPr>
          <w:rFonts w:cs="Arial" w:hAnsi="Arial" w:eastAsia="Arial" w:ascii="Arial"/>
          <w:color w:val="212121"/>
          <w:sz w:val="26"/>
          <w:szCs w:val="26"/>
        </w:rPr>
        <w:t> process   of   finding   a   smaller   set   of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76"/>
        <w:ind w:right="62"/>
      </w:pPr>
      <w:r>
        <w:br w:type="column"/>
      </w:r>
      <w:r>
        <w:rPr>
          <w:rFonts w:cs="Arial" w:hAnsi="Arial" w:eastAsia="Arial" w:ascii="Arial"/>
          <w:color w:val="212121"/>
          <w:sz w:val="26"/>
          <w:szCs w:val="26"/>
        </w:rPr>
        <w:t>attributes   that   ensures   the   same</w:t>
      </w:r>
      <w:r>
        <w:rPr>
          <w:rFonts w:cs="Arial" w:hAnsi="Arial" w:eastAsia="Arial" w:ascii="Arial"/>
          <w:color w:val="212121"/>
          <w:sz w:val="26"/>
          <w:szCs w:val="26"/>
        </w:rPr>
        <w:t> classification   quality   is   called</w:t>
      </w:r>
      <w:r>
        <w:rPr>
          <w:rFonts w:cs="Arial" w:hAnsi="Arial" w:eastAsia="Arial" w:ascii="Arial"/>
          <w:color w:val="212121"/>
          <w:sz w:val="26"/>
          <w:szCs w:val="26"/>
        </w:rPr>
        <w:t> attribution reduction and the underlying</w:t>
      </w:r>
      <w:r>
        <w:rPr>
          <w:rFonts w:cs="Arial" w:hAnsi="Arial" w:eastAsia="Arial" w:ascii="Arial"/>
          <w:color w:val="212121"/>
          <w:sz w:val="26"/>
          <w:szCs w:val="26"/>
        </w:rPr>
        <w:t> set  is  referred  to  as  a  deduct.  This</w:t>
      </w:r>
      <w:r>
        <w:rPr>
          <w:rFonts w:cs="Arial" w:hAnsi="Arial" w:eastAsia="Arial" w:ascii="Arial"/>
          <w:color w:val="212121"/>
          <w:sz w:val="26"/>
          <w:szCs w:val="26"/>
        </w:rPr>
        <w:t> paper   presents   an   e</w:t>
      </w:r>
      <w:r>
        <w:rPr>
          <w:rFonts w:cs="Arial" w:hAnsi="Arial" w:eastAsia="Arial" w:ascii="Arial"/>
          <w:color w:val="212121"/>
          <w:sz w:val="26"/>
          <w:szCs w:val="26"/>
        </w:rPr>
        <w:t>ﬃ</w:t>
      </w:r>
      <w:r>
        <w:rPr>
          <w:rFonts w:cs="Arial" w:hAnsi="Arial" w:eastAsia="Arial" w:ascii="Arial"/>
          <w:color w:val="212121"/>
          <w:sz w:val="26"/>
          <w:szCs w:val="26"/>
        </w:rPr>
        <w:t>cient   genetic</w:t>
      </w:r>
      <w:r>
        <w:rPr>
          <w:rFonts w:cs="Arial" w:hAnsi="Arial" w:eastAsia="Arial" w:ascii="Arial"/>
          <w:color w:val="212121"/>
          <w:sz w:val="26"/>
          <w:szCs w:val="26"/>
        </w:rPr>
        <w:t> algorithm   with   fast   convergence</w:t>
      </w:r>
      <w:r>
        <w:rPr>
          <w:rFonts w:cs="Arial" w:hAnsi="Arial" w:eastAsia="Arial" w:ascii="Arial"/>
          <w:color w:val="212121"/>
          <w:sz w:val="26"/>
          <w:szCs w:val="26"/>
        </w:rPr>
        <w:t> towards   results   to   solve   knapsack</w:t>
      </w:r>
      <w:r>
        <w:rPr>
          <w:rFonts w:cs="Arial" w:hAnsi="Arial" w:eastAsia="Arial" w:ascii="Arial"/>
          <w:color w:val="212121"/>
          <w:sz w:val="26"/>
          <w:szCs w:val="26"/>
        </w:rPr>
        <w:t> problem.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color w:val="212121"/>
          <w:sz w:val="26"/>
          <w:szCs w:val="26"/>
        </w:rPr>
        <w:t>A   genetic   algorithm   in   which   the</w:t>
      </w:r>
      <w:r>
        <w:rPr>
          <w:rFonts w:cs="Arial" w:hAnsi="Arial" w:eastAsia="Arial" w:ascii="Arial"/>
          <w:color w:val="212121"/>
          <w:sz w:val="26"/>
          <w:szCs w:val="26"/>
        </w:rPr>
        <w:t> number of individuals changes to show</w:t>
      </w:r>
      <w:r>
        <w:rPr>
          <w:rFonts w:cs="Arial" w:hAnsi="Arial" w:eastAsia="Arial" w:ascii="Arial"/>
          <w:color w:val="212121"/>
          <w:sz w:val="26"/>
          <w:szCs w:val="26"/>
        </w:rPr>
        <w:t> increase   in   accuracy   of   solution   is</w:t>
      </w:r>
      <w:r>
        <w:rPr>
          <w:rFonts w:cs="Arial" w:hAnsi="Arial" w:eastAsia="Arial" w:ascii="Arial"/>
          <w:color w:val="212121"/>
          <w:sz w:val="26"/>
          <w:szCs w:val="26"/>
        </w:rPr>
        <w:t> shown in [6]. The number of population</w:t>
      </w:r>
      <w:r>
        <w:rPr>
          <w:rFonts w:cs="Arial" w:hAnsi="Arial" w:eastAsia="Arial" w:ascii="Arial"/>
          <w:color w:val="212121"/>
          <w:sz w:val="26"/>
          <w:szCs w:val="26"/>
        </w:rPr>
        <w:t> is doubled initially against the accuracy</w:t>
      </w:r>
      <w:r>
        <w:rPr>
          <w:rFonts w:cs="Arial" w:hAnsi="Arial" w:eastAsia="Arial" w:ascii="Arial"/>
          <w:color w:val="212121"/>
          <w:sz w:val="26"/>
          <w:szCs w:val="26"/>
        </w:rPr>
        <w:t> of  solution.  First  stage  increases  the</w:t>
      </w:r>
      <w:r>
        <w:rPr>
          <w:rFonts w:cs="Arial" w:hAnsi="Arial" w:eastAsia="Arial" w:ascii="Arial"/>
          <w:color w:val="212121"/>
          <w:sz w:val="26"/>
          <w:szCs w:val="26"/>
        </w:rPr>
        <w:t> searching   ability.   Then,   accuracy   is</w:t>
      </w:r>
      <w:r>
        <w:rPr>
          <w:rFonts w:cs="Arial" w:hAnsi="Arial" w:eastAsia="Arial" w:ascii="Arial"/>
          <w:color w:val="212121"/>
          <w:sz w:val="26"/>
          <w:szCs w:val="26"/>
        </w:rPr>
        <w:t> improved at second stage by reducing</w:t>
      </w:r>
      <w:r>
        <w:rPr>
          <w:rFonts w:cs="Arial" w:hAnsi="Arial" w:eastAsia="Arial" w:ascii="Arial"/>
          <w:color w:val="212121"/>
          <w:sz w:val="26"/>
          <w:szCs w:val="26"/>
        </w:rPr>
        <w:t> the  number  of  population.  Wei,  beibel</w:t>
      </w:r>
      <w:r>
        <w:rPr>
          <w:rFonts w:cs="Arial" w:hAnsi="Arial" w:eastAsia="Arial" w:ascii="Arial"/>
          <w:color w:val="212121"/>
          <w:sz w:val="26"/>
          <w:szCs w:val="26"/>
        </w:rPr>
        <w:t> and jiang derived an improved solution</w:t>
      </w:r>
      <w:r>
        <w:rPr>
          <w:rFonts w:cs="Arial" w:hAnsi="Arial" w:eastAsia="Arial" w:ascii="Arial"/>
          <w:color w:val="212121"/>
          <w:sz w:val="26"/>
          <w:szCs w:val="26"/>
        </w:rPr>
        <w:t> for  0-1  knapsack  problem  based  on</w:t>
      </w:r>
      <w:r>
        <w:rPr>
          <w:rFonts w:cs="Arial" w:hAnsi="Arial" w:eastAsia="Arial" w:ascii="Arial"/>
          <w:color w:val="212121"/>
          <w:sz w:val="26"/>
          <w:szCs w:val="26"/>
        </w:rPr>
        <w:t> the  dual  population  genetic  algorithm,</w:t>
      </w:r>
      <w:r>
        <w:rPr>
          <w:rFonts w:cs="Arial" w:hAnsi="Arial" w:eastAsia="Arial" w:ascii="Arial"/>
          <w:color w:val="212121"/>
          <w:sz w:val="26"/>
          <w:szCs w:val="26"/>
        </w:rPr>
        <w:t> which   can   overcome   the   find   of</w:t>
      </w:r>
      <w:r>
        <w:rPr>
          <w:rFonts w:cs="Arial" w:hAnsi="Arial" w:eastAsia="Arial" w:ascii="Arial"/>
          <w:color w:val="212121"/>
          <w:sz w:val="26"/>
          <w:szCs w:val="26"/>
        </w:rPr>
        <w:t> precocious  and  local  convergence  in</w:t>
      </w:r>
      <w:r>
        <w:rPr>
          <w:rFonts w:cs="Arial" w:hAnsi="Arial" w:eastAsia="Arial" w:ascii="Arial"/>
          <w:color w:val="212121"/>
          <w:sz w:val="26"/>
          <w:szCs w:val="26"/>
        </w:rPr>
        <w:t> iterative  processes.  The  performance</w:t>
      </w:r>
      <w:r>
        <w:rPr>
          <w:rFonts w:cs="Arial" w:hAnsi="Arial" w:eastAsia="Arial" w:ascii="Arial"/>
          <w:color w:val="212121"/>
          <w:sz w:val="26"/>
          <w:szCs w:val="26"/>
        </w:rPr>
        <w:t> valuation  shows  that  the  solution  is</w:t>
      </w:r>
      <w:r>
        <w:rPr>
          <w:rFonts w:cs="Arial" w:hAnsi="Arial" w:eastAsia="Arial" w:ascii="Arial"/>
          <w:color w:val="212121"/>
          <w:sz w:val="26"/>
          <w:szCs w:val="26"/>
        </w:rPr>
        <w:t> better   than   the   traditional   genetic</w:t>
      </w:r>
      <w:r>
        <w:rPr>
          <w:rFonts w:cs="Arial" w:hAnsi="Arial" w:eastAsia="Arial" w:ascii="Arial"/>
          <w:color w:val="212121"/>
          <w:sz w:val="26"/>
          <w:szCs w:val="26"/>
        </w:rPr>
        <w:t> algorithm [7]. Yanqin Ma and Jianchen</w:t>
      </w:r>
      <w:r>
        <w:rPr>
          <w:rFonts w:cs="Arial" w:hAnsi="Arial" w:eastAsia="Arial" w:ascii="Arial"/>
          <w:color w:val="212121"/>
          <w:sz w:val="26"/>
          <w:szCs w:val="26"/>
        </w:rPr>
        <w:t> Wan solves the 0-1 knapsack problem</w:t>
      </w:r>
      <w:r>
        <w:rPr>
          <w:rFonts w:cs="Arial" w:hAnsi="Arial" w:eastAsia="Arial" w:ascii="Arial"/>
          <w:color w:val="212121"/>
          <w:sz w:val="26"/>
          <w:szCs w:val="26"/>
        </w:rPr>
        <w:t> with   the   hybrid   adaptive   genetic</w:t>
      </w:r>
      <w:r>
        <w:rPr>
          <w:rFonts w:cs="Arial" w:hAnsi="Arial" w:eastAsia="Arial" w:ascii="Arial"/>
          <w:color w:val="212121"/>
          <w:sz w:val="26"/>
          <w:szCs w:val="26"/>
        </w:rPr>
        <w:t> algorithm which combined with greedy</w:t>
      </w:r>
      <w:r>
        <w:rPr>
          <w:rFonts w:cs="Arial" w:hAnsi="Arial" w:eastAsia="Arial" w:ascii="Arial"/>
          <w:color w:val="212121"/>
          <w:sz w:val="26"/>
          <w:szCs w:val="26"/>
        </w:rPr>
        <w:t> algorithm.   It   presents   a   method   for</w:t>
      </w:r>
      <w:r>
        <w:rPr>
          <w:rFonts w:cs="Arial" w:hAnsi="Arial" w:eastAsia="Arial" w:ascii="Arial"/>
          <w:color w:val="212121"/>
          <w:sz w:val="26"/>
          <w:szCs w:val="26"/>
        </w:rPr>
        <w:t> optimal   design   of   an   improved</w:t>
      </w:r>
      <w:r>
        <w:rPr>
          <w:rFonts w:cs="Arial" w:hAnsi="Arial" w:eastAsia="Arial" w:ascii="Arial"/>
          <w:color w:val="212121"/>
          <w:sz w:val="26"/>
          <w:szCs w:val="26"/>
        </w:rPr>
        <w:t> adaptive   algorithm   and   repairs   the</w:t>
      </w:r>
      <w:r>
        <w:rPr>
          <w:rFonts w:cs="Arial" w:hAnsi="Arial" w:eastAsia="Arial" w:ascii="Arial"/>
          <w:color w:val="212121"/>
          <w:sz w:val="26"/>
          <w:szCs w:val="26"/>
        </w:rPr>
        <w:t> infeasible   solution   with   greedy</w:t>
      </w:r>
      <w:r>
        <w:rPr>
          <w:rFonts w:cs="Arial" w:hAnsi="Arial" w:eastAsia="Arial" w:ascii="Arial"/>
          <w:color w:val="212121"/>
          <w:sz w:val="26"/>
          <w:szCs w:val="26"/>
        </w:rPr>
        <w:t> algorithm [8] while Basima and Moutaz</w:t>
      </w:r>
      <w:r>
        <w:rPr>
          <w:rFonts w:cs="Arial" w:hAnsi="Arial" w:eastAsia="Arial" w:ascii="Arial"/>
          <w:color w:val="212121"/>
          <w:sz w:val="26"/>
          <w:szCs w:val="26"/>
        </w:rPr>
        <w:t> applied  several  mutation  methods  to</w:t>
      </w:r>
      <w:r>
        <w:rPr>
          <w:rFonts w:cs="Arial" w:hAnsi="Arial" w:eastAsia="Arial" w:ascii="Arial"/>
          <w:color w:val="212121"/>
          <w:sz w:val="26"/>
          <w:szCs w:val="26"/>
        </w:rPr>
        <w:t> di</w:t>
      </w:r>
      <w:r>
        <w:rPr>
          <w:rFonts w:cs="Arial" w:hAnsi="Arial" w:eastAsia="Arial" w:ascii="Arial"/>
          <w:color w:val="212121"/>
          <w:sz w:val="26"/>
          <w:szCs w:val="26"/>
        </w:rPr>
        <w:t>ﬀ</w:t>
      </w:r>
      <w:r>
        <w:rPr>
          <w:rFonts w:cs="Arial" w:hAnsi="Arial" w:eastAsia="Arial" w:ascii="Arial"/>
          <w:color w:val="212121"/>
          <w:sz w:val="26"/>
          <w:szCs w:val="26"/>
        </w:rPr>
        <w:t>erent  non-deterministic  polynomial</w:t>
      </w:r>
      <w:r>
        <w:rPr>
          <w:rFonts w:cs="Arial" w:hAnsi="Arial" w:eastAsia="Arial" w:ascii="Arial"/>
          <w:color w:val="212121"/>
          <w:sz w:val="26"/>
          <w:szCs w:val="26"/>
        </w:rPr>
        <w:t> (NP) hard problems [9].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ind w:left="1138" w:right="1162"/>
      </w:pPr>
      <w:r>
        <w:rPr>
          <w:rFonts w:cs="Arial" w:hAnsi="Arial" w:eastAsia="Arial" w:ascii="Arial"/>
          <w:color w:val="212121"/>
          <w:sz w:val="30"/>
          <w:szCs w:val="30"/>
        </w:rPr>
        <w:t>III. Chromosome</w:t>
      </w:r>
      <w:r>
        <w:rPr>
          <w:rFonts w:cs="Arial" w:hAnsi="Arial" w:eastAsia="Arial" w:ascii="Arial"/>
          <w:color w:val="212121"/>
          <w:sz w:val="30"/>
          <w:szCs w:val="30"/>
        </w:rPr>
        <w:t> 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sz w:val="26"/>
          <w:szCs w:val="26"/>
        </w:rPr>
        <w:t>Binary encoded chromosome has been</w:t>
      </w:r>
      <w:r>
        <w:rPr>
          <w:rFonts w:cs="Arial" w:hAnsi="Arial" w:eastAsia="Arial" w:ascii="Arial"/>
          <w:sz w:val="26"/>
          <w:szCs w:val="26"/>
        </w:rPr>
        <w:t> used  in  this  Genetic  Algorithm.  It  is  a</w:t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  <w:sectPr>
          <w:pgMar w:header="0" w:footer="812" w:top="1040" w:bottom="280" w:left="1040" w:right="1020"/>
          <w:pgSz w:w="11920" w:h="16840"/>
          <w:cols w:num="2" w:equalWidth="off">
            <w:col w:w="4679" w:space="481"/>
            <w:col w:w="4700"/>
          </w:cols>
        </w:sectPr>
      </w:pPr>
      <w:r>
        <w:rPr>
          <w:rFonts w:cs="Arial" w:hAnsi="Arial" w:eastAsia="Arial" w:ascii="Arial"/>
          <w:sz w:val="26"/>
          <w:szCs w:val="26"/>
        </w:rPr>
        <w:t>23   bit   chromosome   where   each   bit</w:t>
      </w:r>
      <w:r>
        <w:rPr>
          <w:rFonts w:cs="Arial" w:hAnsi="Arial" w:eastAsia="Arial" w:ascii="Arial"/>
          <w:sz w:val="26"/>
          <w:szCs w:val="26"/>
        </w:rPr>
        <w:t> represents  one  feature.  0  represents</w:t>
      </w:r>
      <w:r>
        <w:rPr>
          <w:rFonts w:cs="Arial" w:hAnsi="Arial" w:eastAsia="Arial" w:ascii="Arial"/>
          <w:sz w:val="26"/>
          <w:szCs w:val="26"/>
        </w:rPr>
        <w:t> that   feature   is   excluded   and   1</w:t>
      </w:r>
      <w:r>
        <w:rPr>
          <w:rFonts w:cs="Arial" w:hAnsi="Arial" w:eastAsia="Arial" w:ascii="Arial"/>
          <w:sz w:val="26"/>
          <w:szCs w:val="26"/>
        </w:rPr>
        <w:t> represents inclusion of that feature.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76" w:lineRule="exact" w:line="280"/>
        <w:ind w:left="100"/>
      </w:pPr>
      <w:r>
        <w:rPr>
          <w:rFonts w:cs="Arial" w:hAnsi="Arial" w:eastAsia="Arial" w:ascii="Arial"/>
          <w:position w:val="-1"/>
          <w:sz w:val="26"/>
          <w:szCs w:val="26"/>
        </w:rPr>
        <w:t>A sample chromosome:- </w:t>
      </w:r>
      <w:r>
        <w:rPr>
          <w:rFonts w:cs="Arial" w:hAnsi="Arial" w:eastAsia="Arial" w:ascii="Arial"/>
          <w:position w:val="-1"/>
          <w:sz w:val="26"/>
          <w:szCs w:val="26"/>
        </w:rPr>
        <w:t> </w:t>
      </w:r>
      <w:r>
        <w:rPr>
          <w:rFonts w:cs="Arial" w:hAnsi="Arial" w:eastAsia="Arial" w:ascii="Arial"/>
          <w:position w:val="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3" w:lineRule="exact" w:line="320"/>
        <w:ind w:left="266"/>
      </w:pPr>
      <w:r>
        <w:pict>
          <v:group style="position:absolute;margin-left:56.1929pt;margin-top:-2.91518pt;width:482.894pt;height:28.08pt;mso-position-horizontal-relative:page;mso-position-vertical-relative:paragraph;z-index:-375" coordorigin="1124,-58" coordsize="9658,562">
            <v:shape style="position:absolute;left:1555;top:-56;width:0;height:557" coordorigin="1555,-56" coordsize="0,557" path="m1555,-56l1555,501e" filled="f" stroked="t" strokeweight="0.25pt" strokecolor="#BFBFBF">
              <v:path arrowok="t"/>
            </v:shape>
            <v:shape style="position:absolute;left:1974;top:-56;width:0;height:557" coordorigin="1974,-56" coordsize="0,557" path="m1974,-56l1974,501e" filled="f" stroked="t" strokeweight="0.25pt" strokecolor="#BFBFBF">
              <v:path arrowok="t"/>
            </v:shape>
            <v:shape style="position:absolute;left:2393;top:-56;width:0;height:557" coordorigin="2393,-56" coordsize="0,557" path="m2393,-56l2393,501e" filled="f" stroked="t" strokeweight="0.25pt" strokecolor="#BFBFBF">
              <v:path arrowok="t"/>
            </v:shape>
            <v:shape style="position:absolute;left:2812;top:-56;width:0;height:557" coordorigin="2812,-56" coordsize="0,557" path="m2812,-56l2812,501e" filled="f" stroked="t" strokeweight="0.25pt" strokecolor="#BFBFBF">
              <v:path arrowok="t"/>
            </v:shape>
            <v:shape style="position:absolute;left:3230;top:-56;width:0;height:557" coordorigin="3230,-56" coordsize="0,557" path="m3230,-56l3230,501e" filled="f" stroked="t" strokeweight="0.25pt" strokecolor="#BFBFBF">
              <v:path arrowok="t"/>
            </v:shape>
            <v:shape style="position:absolute;left:3649;top:-56;width:0;height:557" coordorigin="3649,-56" coordsize="0,557" path="m3649,-56l3649,501e" filled="f" stroked="t" strokeweight="0.25pt" strokecolor="#BFBFBF">
              <v:path arrowok="t"/>
            </v:shape>
            <v:shape style="position:absolute;left:4068;top:-56;width:0;height:557" coordorigin="4068,-56" coordsize="0,557" path="m4068,-56l4068,501e" filled="f" stroked="t" strokeweight="0.25pt" strokecolor="#BFBFBF">
              <v:path arrowok="t"/>
            </v:shape>
            <v:shape style="position:absolute;left:4487;top:-56;width:0;height:557" coordorigin="4487,-56" coordsize="0,557" path="m4487,-56l4487,501e" filled="f" stroked="t" strokeweight="0.25pt" strokecolor="#BFBFBF">
              <v:path arrowok="t"/>
            </v:shape>
            <v:shape style="position:absolute;left:4906;top:-56;width:0;height:557" coordorigin="4906,-56" coordsize="0,557" path="m4906,-56l4906,501e" filled="f" stroked="t" strokeweight="0.25pt" strokecolor="#BFBFBF">
              <v:path arrowok="t"/>
            </v:shape>
            <v:shape style="position:absolute;left:5325;top:-56;width:0;height:557" coordorigin="5325,-56" coordsize="0,557" path="m5325,-56l5325,501e" filled="f" stroked="t" strokeweight="0.25pt" strokecolor="#BFBFBF">
              <v:path arrowok="t"/>
            </v:shape>
            <v:shape style="position:absolute;left:5743;top:-56;width:0;height:557" coordorigin="5743,-56" coordsize="0,557" path="m5743,-56l5743,501e" filled="f" stroked="t" strokeweight="0.25pt" strokecolor="#BFBFBF">
              <v:path arrowok="t"/>
            </v:shape>
            <v:shape style="position:absolute;left:6162;top:-56;width:0;height:557" coordorigin="6162,-56" coordsize="0,557" path="m6162,-56l6162,501e" filled="f" stroked="t" strokeweight="0.25pt" strokecolor="#BFBFBF">
              <v:path arrowok="t"/>
            </v:shape>
            <v:shape style="position:absolute;left:6581;top:-56;width:0;height:557" coordorigin="6581,-56" coordsize="0,557" path="m6581,-56l6581,501e" filled="f" stroked="t" strokeweight="0.25pt" strokecolor="#BFBFBF">
              <v:path arrowok="t"/>
            </v:shape>
            <v:shape style="position:absolute;left:7000;top:-56;width:0;height:557" coordorigin="7000,-56" coordsize="0,557" path="m7000,-56l7000,501e" filled="f" stroked="t" strokeweight="0.25pt" strokecolor="#BFBFBF">
              <v:path arrowok="t"/>
            </v:shape>
            <v:shape style="position:absolute;left:7419;top:-56;width:0;height:557" coordorigin="7419,-56" coordsize="0,557" path="m7419,-56l7419,501e" filled="f" stroked="t" strokeweight="0.25pt" strokecolor="#BFBFBF">
              <v:path arrowok="t"/>
            </v:shape>
            <v:shape style="position:absolute;left:7837;top:-56;width:0;height:557" coordorigin="7837,-56" coordsize="0,557" path="m7837,-56l7837,501e" filled="f" stroked="t" strokeweight="0.25pt" strokecolor="#BFBFBF">
              <v:path arrowok="t"/>
            </v:shape>
            <v:shape style="position:absolute;left:8256;top:-56;width:0;height:557" coordorigin="8256,-56" coordsize="0,557" path="m8256,-56l8256,501e" filled="f" stroked="t" strokeweight="0.25pt" strokecolor="#BFBFBF">
              <v:path arrowok="t"/>
            </v:shape>
            <v:shape style="position:absolute;left:8675;top:-56;width:0;height:557" coordorigin="8675,-56" coordsize="0,557" path="m8675,-56l8675,501e" filled="f" stroked="t" strokeweight="0.25pt" strokecolor="#BFBFBF">
              <v:path arrowok="t"/>
            </v:shape>
            <v:shape style="position:absolute;left:9094;top:-56;width:0;height:557" coordorigin="9094,-56" coordsize="0,557" path="m9094,-56l9094,501e" filled="f" stroked="t" strokeweight="0.25pt" strokecolor="#BFBFBF">
              <v:path arrowok="t"/>
            </v:shape>
            <v:shape style="position:absolute;left:9513;top:-56;width:0;height:557" coordorigin="9513,-56" coordsize="0,557" path="m9513,-56l9513,501e" filled="f" stroked="t" strokeweight="0.25pt" strokecolor="#BFBFBF">
              <v:path arrowok="t"/>
            </v:shape>
            <v:shape style="position:absolute;left:9932;top:-56;width:0;height:557" coordorigin="9932,-56" coordsize="0,557" path="m9932,-56l9932,501e" filled="f" stroked="t" strokeweight="0.25pt" strokecolor="#BFBFBF">
              <v:path arrowok="t"/>
            </v:shape>
            <v:shape style="position:absolute;left:10350;top:-56;width:0;height:557" coordorigin="10350,-56" coordsize="0,557" path="m10350,-56l10350,501e" filled="f" stroked="t" strokeweight="0.25pt" strokecolor="#BFBFBF">
              <v:path arrowok="t"/>
            </v:shape>
            <v:shape style="position:absolute;left:1136;top:-56;width:0;height:557" coordorigin="1136,-56" coordsize="0,557" path="m1136,-56l1136,501e" filled="f" stroked="t" strokeweight="0.25pt" strokecolor="#BFBFBF">
              <v:path arrowok="t"/>
            </v:shape>
            <v:shape style="position:absolute;left:10769;top:-56;width:0;height:557" coordorigin="10769,-56" coordsize="0,557" path="m10769,-56l10769,501e" filled="f" stroked="t" strokeweight="0.25pt" strokecolor="#BFBFBF">
              <v:path arrowok="t"/>
            </v:shape>
            <v:shape style="position:absolute;left:1126;top:-46;width:9653;height:0" coordorigin="1126,-46" coordsize="9653,0" path="m1126,-46l10779,-46e" filled="f" stroked="t" strokeweight="0.25pt" strokecolor="#BFBFBF">
              <v:path arrowok="t"/>
            </v:shape>
            <v:shape style="position:absolute;left:1126;top:491;width:9653;height:0" coordorigin="1126,491" coordsize="9653,0" path="m1126,491l10779,491e" filled="f" stroked="t" strokeweight="0.25pt" strokecolor="#BFBFBF">
              <v:path arrowok="t"/>
            </v:shape>
            <w10:wrap type="none"/>
          </v:group>
        </w:pict>
      </w:r>
      <w:r>
        <w:rPr>
          <w:rFonts w:cs="Arial" w:hAnsi="Arial" w:eastAsia="Arial" w:ascii="Arial"/>
          <w:position w:val="-1"/>
          <w:sz w:val="30"/>
          <w:szCs w:val="30"/>
        </w:rPr>
        <w:t>1   0   1   0   0   1   0   0   0   0   1   0   1   0   1   0   1   0   0   1   0   0   1</w:t>
      </w:r>
      <w:r>
        <w:rPr>
          <w:rFonts w:cs="Arial" w:hAnsi="Arial" w:eastAsia="Arial" w:ascii="Arial"/>
          <w:position w:val="0"/>
          <w:sz w:val="30"/>
          <w:szCs w:val="3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  <w:sectPr>
          <w:pgMar w:header="0" w:footer="812" w:top="1040" w:bottom="280" w:left="1040" w:right="1020"/>
          <w:pgSz w:w="11920" w:h="1684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spacing w:before="23"/>
        <w:ind w:left="1477" w:right="1293"/>
      </w:pPr>
      <w:r>
        <w:rPr>
          <w:rFonts w:cs="Arial" w:hAnsi="Arial" w:eastAsia="Arial" w:ascii="Arial"/>
          <w:sz w:val="30"/>
          <w:szCs w:val="30"/>
        </w:rPr>
        <w:t>Constraints:-</w:t>
      </w:r>
      <w:r>
        <w:rPr>
          <w:rFonts w:cs="Arial" w:hAnsi="Arial" w:eastAsia="Arial" w:ascii="Arial"/>
          <w:sz w:val="30"/>
          <w:szCs w:val="30"/>
        </w:rPr>
        <w:t> 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center"/>
        <w:ind w:left="501" w:right="-30"/>
      </w:pPr>
      <w:r>
        <w:rPr>
          <w:rFonts w:cs="Arial" w:hAnsi="Arial" w:eastAsia="Arial" w:ascii="Arial"/>
          <w:sz w:val="26"/>
          <w:szCs w:val="26"/>
        </w:rPr>
        <w:t>1.    Budget Constraints: &lt; </w:t>
      </w:r>
      <w:r>
        <w:rPr>
          <w:rFonts w:cs="Arial" w:hAnsi="Arial" w:eastAsia="Arial" w:ascii="Arial"/>
          <w:sz w:val="26"/>
          <w:szCs w:val="26"/>
        </w:rPr>
        <w:t>₹ </w:t>
      </w:r>
      <w:r>
        <w:rPr>
          <w:rFonts w:cs="Arial" w:hAnsi="Arial" w:eastAsia="Arial" w:ascii="Arial"/>
          <w:sz w:val="26"/>
          <w:szCs w:val="26"/>
        </w:rPr>
        <w:t>3030.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tabs>
          <w:tab w:pos="1040" w:val="left"/>
        </w:tabs>
        <w:jc w:val="left"/>
        <w:spacing w:before="1"/>
        <w:ind w:left="1040" w:right="-45" w:hanging="500"/>
      </w:pPr>
      <w:r>
        <w:rPr>
          <w:rFonts w:cs="Arial" w:hAnsi="Arial" w:eastAsia="Arial" w:ascii="Arial"/>
          <w:sz w:val="26"/>
          <w:szCs w:val="26"/>
        </w:rPr>
        <w:t>2.</w:t>
        <w:tab/>
      </w:r>
      <w:r>
        <w:rPr>
          <w:rFonts w:cs="Arial" w:hAnsi="Arial" w:eastAsia="Arial" w:ascii="Arial"/>
          <w:sz w:val="26"/>
          <w:szCs w:val="26"/>
        </w:rPr>
        <w:t>A  feature  may  be  selected  or</w:t>
      </w:r>
      <w:r>
        <w:rPr>
          <w:rFonts w:cs="Arial" w:hAnsi="Arial" w:eastAsia="Arial" w:ascii="Arial"/>
          <w:sz w:val="26"/>
          <w:szCs w:val="26"/>
        </w:rPr>
        <w:t> not selected (either 0 or 1).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center"/>
        <w:ind w:left="498" w:right="-42"/>
      </w:pPr>
      <w:r>
        <w:rPr>
          <w:rFonts w:cs="Arial" w:hAnsi="Arial" w:eastAsia="Arial" w:ascii="Arial"/>
          <w:sz w:val="26"/>
          <w:szCs w:val="26"/>
        </w:rPr>
        <w:t>3.    Weight   (cost)   and   value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40" w:right="277"/>
      </w:pPr>
      <w:r>
        <w:rPr>
          <w:rFonts w:cs="Arial" w:hAnsi="Arial" w:eastAsia="Arial" w:ascii="Arial"/>
          <w:sz w:val="26"/>
          <w:szCs w:val="26"/>
        </w:rPr>
        <w:t>(benefit) are integral values.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center"/>
        <w:spacing w:before="1"/>
        <w:ind w:left="501" w:right="-40"/>
      </w:pPr>
      <w:r>
        <w:rPr>
          <w:rFonts w:cs="Arial" w:hAnsi="Arial" w:eastAsia="Arial" w:ascii="Arial"/>
          <w:sz w:val="26"/>
          <w:szCs w:val="26"/>
        </w:rPr>
        <w:t>4.    Feature   sets   {1,   2},   {3,4,5},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40" w:right="-39"/>
      </w:pPr>
      <w:r>
        <w:rPr>
          <w:rFonts w:cs="Arial" w:hAnsi="Arial" w:eastAsia="Arial" w:ascii="Arial"/>
          <w:sz w:val="26"/>
          <w:szCs w:val="26"/>
        </w:rPr>
        <w:t>{6,7,8},   {9,10,11},   {12,13,14},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40" w:right="2703"/>
      </w:pPr>
      <w:r>
        <w:rPr>
          <w:rFonts w:cs="Arial" w:hAnsi="Arial" w:eastAsia="Arial" w:ascii="Arial"/>
          <w:sz w:val="26"/>
          <w:szCs w:val="26"/>
        </w:rPr>
        <w:t>{15,16},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40" w:right="-45"/>
      </w:pPr>
      <w:r>
        <w:rPr>
          <w:rFonts w:cs="Arial" w:hAnsi="Arial" w:eastAsia="Arial" w:ascii="Arial"/>
          <w:sz w:val="26"/>
          <w:szCs w:val="26"/>
        </w:rPr>
        <w:t>{17,18,19}, {20,21} and {22,23},</w:t>
      </w:r>
      <w:r>
        <w:rPr>
          <w:rFonts w:cs="Arial" w:hAnsi="Arial" w:eastAsia="Arial" w:ascii="Arial"/>
          <w:sz w:val="26"/>
          <w:szCs w:val="26"/>
        </w:rPr>
        <w:t> can’t  be  all  zeroes  at  same</w:t>
      </w:r>
      <w:r>
        <w:rPr>
          <w:rFonts w:cs="Arial" w:hAnsi="Arial" w:eastAsia="Arial" w:ascii="Arial"/>
          <w:sz w:val="26"/>
          <w:szCs w:val="26"/>
        </w:rPr>
        <w:t> time  and  at  max,  only  one  of</w:t>
      </w:r>
      <w:r>
        <w:rPr>
          <w:rFonts w:cs="Arial" w:hAnsi="Arial" w:eastAsia="Arial" w:ascii="Arial"/>
          <w:sz w:val="26"/>
          <w:szCs w:val="26"/>
        </w:rPr>
        <w:t> the  members  of  above  listed</w:t>
      </w:r>
      <w:r>
        <w:rPr>
          <w:rFonts w:cs="Arial" w:hAnsi="Arial" w:eastAsia="Arial" w:ascii="Arial"/>
          <w:sz w:val="26"/>
          <w:szCs w:val="26"/>
        </w:rPr>
        <w:t> sets can be ‘1’.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0"/>
          <w:szCs w:val="30"/>
        </w:rPr>
        <w:jc w:val="both"/>
        <w:ind w:left="1080" w:right="952"/>
      </w:pPr>
      <w:r>
        <w:rPr>
          <w:rFonts w:cs="Arial" w:hAnsi="Arial" w:eastAsia="Arial" w:ascii="Arial"/>
          <w:sz w:val="30"/>
          <w:szCs w:val="30"/>
        </w:rPr>
        <w:t>IV. Fitness Function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lineRule="auto" w:line="321"/>
        <w:ind w:left="100" w:right="-45"/>
      </w:pPr>
      <w:r>
        <w:rPr>
          <w:rFonts w:cs="Arial" w:hAnsi="Arial" w:eastAsia="Arial" w:ascii="Arial"/>
          <w:sz w:val="26"/>
          <w:szCs w:val="26"/>
        </w:rPr>
        <w:t>A feature gets more importance if it’s of</w:t>
      </w:r>
      <w:r>
        <w:rPr>
          <w:rFonts w:cs="Arial" w:hAnsi="Arial" w:eastAsia="Arial" w:ascii="Arial"/>
          <w:sz w:val="26"/>
          <w:szCs w:val="26"/>
        </w:rPr>
        <w:t> some   later   generation.   A   later</w:t>
      </w:r>
      <w:r>
        <w:rPr>
          <w:rFonts w:cs="Arial" w:hAnsi="Arial" w:eastAsia="Arial" w:ascii="Arial"/>
          <w:sz w:val="26"/>
          <w:szCs w:val="26"/>
        </w:rPr>
        <w:t> generation feature tends to give better</w:t>
      </w:r>
      <w:r>
        <w:rPr>
          <w:rFonts w:cs="Arial" w:hAnsi="Arial" w:eastAsia="Arial" w:ascii="Arial"/>
          <w:sz w:val="26"/>
          <w:szCs w:val="26"/>
        </w:rPr>
        <w:t> outcomes   in   terms   of   customer</w:t>
      </w:r>
      <w:r>
        <w:rPr>
          <w:rFonts w:cs="Arial" w:hAnsi="Arial" w:eastAsia="Arial" w:ascii="Arial"/>
          <w:sz w:val="26"/>
          <w:szCs w:val="26"/>
        </w:rPr>
        <w:t> satisfaction.  Moreover,  some  features</w:t>
      </w:r>
      <w:r>
        <w:rPr>
          <w:rFonts w:cs="Arial" w:hAnsi="Arial" w:eastAsia="Arial" w:ascii="Arial"/>
          <w:sz w:val="26"/>
          <w:szCs w:val="26"/>
        </w:rPr>
        <w:t> tend  to  be  more  important  than  the</w:t>
      </w:r>
      <w:r>
        <w:rPr>
          <w:rFonts w:cs="Arial" w:hAnsi="Arial" w:eastAsia="Arial" w:ascii="Arial"/>
          <w:sz w:val="26"/>
          <w:szCs w:val="26"/>
        </w:rPr>
        <w:t> others,   like   Processor   generation   is</w:t>
      </w:r>
      <w:r>
        <w:rPr>
          <w:rFonts w:cs="Arial" w:hAnsi="Arial" w:eastAsia="Arial" w:ascii="Arial"/>
          <w:sz w:val="26"/>
          <w:szCs w:val="26"/>
        </w:rPr>
        <w:t> obviously more important than type of</w:t>
      </w:r>
      <w:r>
        <w:rPr>
          <w:rFonts w:cs="Arial" w:hAnsi="Arial" w:eastAsia="Arial" w:ascii="Arial"/>
          <w:sz w:val="26"/>
          <w:szCs w:val="26"/>
        </w:rPr>
        <w:t> cabinet   (i.e.   fancy   or   regular).</w:t>
      </w:r>
      <w:r>
        <w:rPr>
          <w:rFonts w:cs="Arial" w:hAnsi="Arial" w:eastAsia="Arial" w:ascii="Arial"/>
          <w:sz w:val="26"/>
          <w:szCs w:val="26"/>
        </w:rPr>
        <w:t> Therefore, it’s better to assign priorities</w:t>
      </w:r>
      <w:r>
        <w:rPr>
          <w:rFonts w:cs="Arial" w:hAnsi="Arial" w:eastAsia="Arial" w:ascii="Arial"/>
          <w:sz w:val="26"/>
          <w:szCs w:val="26"/>
        </w:rPr>
        <w:t> to   each   feature   and   same   with</w:t>
      </w:r>
      <w:r>
        <w:rPr>
          <w:rFonts w:cs="Arial" w:hAnsi="Arial" w:eastAsia="Arial" w:ascii="Arial"/>
          <w:sz w:val="26"/>
          <w:szCs w:val="26"/>
        </w:rPr>
        <w:t> generations   of   each   feature   to</w:t>
      </w:r>
      <w:r>
        <w:rPr>
          <w:rFonts w:cs="Arial" w:hAnsi="Arial" w:eastAsia="Arial" w:ascii="Arial"/>
          <w:sz w:val="26"/>
          <w:szCs w:val="26"/>
        </w:rPr>
        <w:t> maximise customer satisfaction.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3" w:lineRule="auto" w:line="321"/>
        <w:ind w:left="100" w:right="-45"/>
      </w:pPr>
      <w:r>
        <w:rPr>
          <w:rFonts w:cs="Arial" w:hAnsi="Arial" w:eastAsia="Arial" w:ascii="Arial"/>
          <w:sz w:val="26"/>
          <w:szCs w:val="26"/>
        </w:rPr>
        <w:t>T h e r e f o r e ,   b a s e d   o n   a b o v e</w:t>
      </w:r>
      <w:r>
        <w:rPr>
          <w:rFonts w:cs="Arial" w:hAnsi="Arial" w:eastAsia="Arial" w:ascii="Arial"/>
          <w:sz w:val="26"/>
          <w:szCs w:val="26"/>
        </w:rPr>
        <w:t> understandings,  the  following  fitness</w:t>
      </w:r>
      <w:r>
        <w:rPr>
          <w:rFonts w:cs="Arial" w:hAnsi="Arial" w:eastAsia="Arial" w:ascii="Arial"/>
          <w:sz w:val="26"/>
          <w:szCs w:val="26"/>
        </w:rPr>
        <w:t> function   may   be   proposed   for   the</w:t>
      </w:r>
      <w:r>
        <w:rPr>
          <w:rFonts w:cs="Arial" w:hAnsi="Arial" w:eastAsia="Arial" w:ascii="Arial"/>
          <w:sz w:val="26"/>
          <w:szCs w:val="26"/>
        </w:rPr>
        <w:t> context:-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60"/>
        <w:ind w:left="527" w:right="745"/>
      </w:pP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∑</w:t>
      </w:r>
      <w:r>
        <w:rPr>
          <w:rFonts w:cs="Times New Roman" w:hAnsi="Times New Roman" w:eastAsia="Times New Roman" w:ascii="Times New Roman"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(</w:t>
      </w:r>
      <w:r>
        <w:rPr>
          <w:rFonts w:cs="Times New Roman" w:hAnsi="Times New Roman" w:eastAsia="Times New Roman" w:ascii="Times New Roman"/>
          <w:i/>
          <w:w w:val="99"/>
          <w:position w:val="-2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i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=</w:t>
      </w:r>
      <w:r>
        <w:rPr>
          <w:rFonts w:cs="Times New Roman" w:hAnsi="Times New Roman" w:eastAsia="Times New Roman" w:ascii="Times New Roman"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0,</w:t>
      </w:r>
      <w:r>
        <w:rPr>
          <w:rFonts w:cs="Times New Roman" w:hAnsi="Times New Roman" w:eastAsia="Times New Roman" w:ascii="Times New Roman"/>
          <w:i/>
          <w:w w:val="99"/>
          <w:position w:val="-2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)(</w:t>
      </w:r>
      <w:r>
        <w:rPr>
          <w:rFonts w:cs="Times New Roman" w:hAnsi="Times New Roman" w:eastAsia="Times New Roman" w:ascii="Times New Roman"/>
          <w:i/>
          <w:w w:val="99"/>
          <w:position w:val="-2"/>
          <w:sz w:val="34"/>
          <w:szCs w:val="34"/>
        </w:rPr>
        <w:t>Pi</w:t>
      </w:r>
      <w:r>
        <w:rPr>
          <w:rFonts w:cs="Times New Roman" w:hAnsi="Times New Roman" w:eastAsia="Times New Roman" w:ascii="Times New Roman"/>
          <w:i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*</w:t>
      </w:r>
      <w:r>
        <w:rPr>
          <w:rFonts w:cs="Times New Roman" w:hAnsi="Times New Roman" w:eastAsia="Times New Roman" w:ascii="Times New Roman"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i/>
          <w:w w:val="99"/>
          <w:position w:val="-2"/>
          <w:sz w:val="34"/>
          <w:szCs w:val="34"/>
        </w:rPr>
        <w:t>Ci</w:t>
      </w:r>
      <w:r>
        <w:rPr>
          <w:rFonts w:cs="Times New Roman" w:hAnsi="Times New Roman" w:eastAsia="Times New Roman" w:ascii="Times New Roman"/>
          <w:i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*</w:t>
      </w:r>
      <w:r>
        <w:rPr>
          <w:rFonts w:cs="Times New Roman" w:hAnsi="Times New Roman" w:eastAsia="Times New Roman" w:ascii="Times New Roman"/>
          <w:w w:val="100"/>
          <w:position w:val="-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i/>
          <w:w w:val="99"/>
          <w:position w:val="-2"/>
          <w:sz w:val="34"/>
          <w:szCs w:val="34"/>
        </w:rPr>
        <w:t>Vi</w:t>
      </w:r>
      <w:r>
        <w:rPr>
          <w:rFonts w:cs="Times New Roman" w:hAnsi="Times New Roman" w:eastAsia="Times New Roman" w:ascii="Times New Roman"/>
          <w:w w:val="99"/>
          <w:position w:val="-2"/>
          <w:sz w:val="34"/>
          <w:szCs w:val="34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34"/>
          <w:szCs w:val="34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lineRule="exact" w:line="220"/>
      </w:pPr>
      <w:r>
        <w:pict>
          <v:group style="position:absolute;margin-left:334.823pt;margin-top:5.91928pt;width:171.535pt;height:0pt;mso-position-horizontal-relative:page;mso-position-vertical-relative:paragraph;z-index:-374" coordorigin="6696,118" coordsize="3431,0">
            <v:shape style="position:absolute;left:6696;top:118;width:3431;height:0" coordorigin="6696,118" coordsize="3431,0" path="m6696,118l10127,118e" filled="f" stroked="t" strokeweight="1.233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position w:val="-2"/>
          <w:sz w:val="28"/>
          <w:szCs w:val="28"/>
        </w:rPr>
        <w:t>F</w:t>
      </w:r>
      <w:r>
        <w:rPr>
          <w:rFonts w:cs="Arial" w:hAnsi="Arial" w:eastAsia="Arial" w:ascii="Arial"/>
          <w:w w:val="103"/>
          <w:position w:val="-4"/>
          <w:sz w:val="19"/>
          <w:szCs w:val="19"/>
        </w:rPr>
        <w:t>i</w:t>
      </w:r>
      <w:r>
        <w:rPr>
          <w:rFonts w:cs="Arial" w:hAnsi="Arial" w:eastAsia="Arial" w:ascii="Arial"/>
          <w:w w:val="100"/>
          <w:position w:val="-4"/>
          <w:sz w:val="19"/>
          <w:szCs w:val="19"/>
        </w:rPr>
        <w:t> </w:t>
      </w:r>
      <w:r>
        <w:rPr>
          <w:rFonts w:cs="Arial" w:hAnsi="Arial" w:eastAsia="Arial" w:ascii="Arial"/>
          <w:w w:val="100"/>
          <w:position w:val="-2"/>
          <w:sz w:val="26"/>
          <w:szCs w:val="26"/>
        </w:rPr>
        <w:t>=                                                 </w:t>
      </w:r>
      <w:r>
        <w:rPr>
          <w:rFonts w:cs="Arial" w:hAnsi="Arial" w:eastAsia="Arial" w:ascii="Arial"/>
          <w:w w:val="100"/>
          <w:position w:val="-2"/>
          <w:sz w:val="26"/>
          <w:szCs w:val="26"/>
        </w:rPr>
        <w:t> </w:t>
      </w:r>
      <w:r>
        <w:rPr>
          <w:rFonts w:cs="Arial" w:hAnsi="Arial" w:eastAsia="Arial" w:ascii="Arial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00"/>
        <w:ind w:left="1230" w:right="1448"/>
      </w:pPr>
      <w:r>
        <w:rPr>
          <w:rFonts w:cs="Times New Roman" w:hAnsi="Times New Roman" w:eastAsia="Times New Roman" w:ascii="Times New Roman"/>
          <w:w w:val="99"/>
          <w:position w:val="1"/>
          <w:sz w:val="34"/>
          <w:szCs w:val="34"/>
        </w:rPr>
        <w:t>∑</w:t>
      </w:r>
      <w:r>
        <w:rPr>
          <w:rFonts w:cs="Times New Roman" w:hAnsi="Times New Roman" w:eastAsia="Times New Roman" w:ascii="Times New Roman"/>
          <w:w w:val="100"/>
          <w:position w:val="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34"/>
          <w:szCs w:val="34"/>
        </w:rPr>
        <w:t>(</w:t>
      </w:r>
      <w:r>
        <w:rPr>
          <w:rFonts w:cs="Times New Roman" w:hAnsi="Times New Roman" w:eastAsia="Times New Roman" w:ascii="Times New Roman"/>
          <w:i/>
          <w:w w:val="99"/>
          <w:position w:val="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i/>
          <w:w w:val="100"/>
          <w:position w:val="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34"/>
          <w:szCs w:val="34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34"/>
          <w:szCs w:val="34"/>
        </w:rPr>
        <w:t>0,</w:t>
      </w:r>
      <w:r>
        <w:rPr>
          <w:rFonts w:cs="Times New Roman" w:hAnsi="Times New Roman" w:eastAsia="Times New Roman" w:ascii="Times New Roman"/>
          <w:i/>
          <w:w w:val="99"/>
          <w:position w:val="1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w w:val="99"/>
          <w:position w:val="1"/>
          <w:sz w:val="34"/>
          <w:szCs w:val="34"/>
        </w:rPr>
        <w:t>)</w:t>
      </w:r>
      <w:r>
        <w:rPr>
          <w:rFonts w:cs="Times New Roman" w:hAnsi="Times New Roman" w:eastAsia="Times New Roman" w:ascii="Times New Roman"/>
          <w:i/>
          <w:w w:val="99"/>
          <w:position w:val="1"/>
          <w:sz w:val="34"/>
          <w:szCs w:val="34"/>
        </w:rPr>
        <w:t>Wi</w:t>
      </w:r>
      <w:r>
        <w:rPr>
          <w:rFonts w:cs="Times New Roman" w:hAnsi="Times New Roman" w:eastAsia="Times New Roman" w:ascii="Times New Roman"/>
          <w:w w:val="100"/>
          <w:position w:val="0"/>
          <w:sz w:val="34"/>
          <w:szCs w:val="3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6"/>
      </w:pPr>
      <w:r>
        <w:rPr>
          <w:rFonts w:cs="Arial" w:hAnsi="Arial" w:eastAsia="Arial" w:ascii="Arial"/>
          <w:sz w:val="26"/>
          <w:szCs w:val="26"/>
        </w:rPr>
        <w:t>where,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82"/>
        <w:ind w:left="667" w:right="780"/>
      </w:pPr>
      <w:r>
        <w:rPr>
          <w:rFonts w:cs="Times New Roman" w:hAnsi="Times New Roman" w:eastAsia="Times New Roman" w:ascii="Times New Roman"/>
          <w:i/>
          <w:w w:val="99"/>
          <w:sz w:val="34"/>
          <w:szCs w:val="34"/>
        </w:rPr>
        <w:t>Pi</w:t>
      </w:r>
      <w:r>
        <w:rPr>
          <w:rFonts w:cs="Times New Roman" w:hAnsi="Times New Roman" w:eastAsia="Times New Roman" w:ascii="Times New Roman"/>
          <w:i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sz w:val="34"/>
          <w:szCs w:val="34"/>
        </w:rPr>
        <w:t>=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sz w:val="34"/>
          <w:szCs w:val="34"/>
        </w:rPr>
        <w:t>0.6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sz w:val="34"/>
          <w:szCs w:val="34"/>
        </w:rPr>
        <w:t>*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i/>
          <w:w w:val="99"/>
          <w:sz w:val="34"/>
          <w:szCs w:val="34"/>
        </w:rPr>
        <w:t>Qi</w:t>
      </w:r>
      <w:r>
        <w:rPr>
          <w:rFonts w:cs="Times New Roman" w:hAnsi="Times New Roman" w:eastAsia="Times New Roman" w:ascii="Times New Roman"/>
          <w:i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sz w:val="34"/>
          <w:szCs w:val="34"/>
        </w:rPr>
        <w:t>+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sz w:val="34"/>
          <w:szCs w:val="34"/>
        </w:rPr>
        <w:t>0.4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sz w:val="34"/>
          <w:szCs w:val="34"/>
        </w:rPr>
        <w:t>*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i/>
          <w:w w:val="99"/>
          <w:sz w:val="34"/>
          <w:szCs w:val="34"/>
        </w:rPr>
        <w:t>Si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6"/>
      </w:pPr>
      <w:r>
        <w:rPr>
          <w:rFonts w:cs="Arial" w:hAnsi="Arial" w:eastAsia="Arial" w:ascii="Arial"/>
          <w:sz w:val="26"/>
          <w:szCs w:val="26"/>
        </w:rPr>
        <w:t>where,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81" w:lineRule="auto" w:line="256"/>
        <w:ind w:left="6" w:right="46"/>
      </w:pPr>
      <w:r>
        <w:rPr>
          <w:rFonts w:cs="Arial" w:hAnsi="Arial" w:eastAsia="Arial" w:ascii="Arial"/>
          <w:b/>
          <w:sz w:val="26"/>
          <w:szCs w:val="26"/>
        </w:rPr>
        <w:t>Q</w:t>
      </w:r>
      <w:r>
        <w:rPr>
          <w:rFonts w:cs="Arial" w:hAnsi="Arial" w:eastAsia="Arial" w:ascii="Arial"/>
          <w:b/>
          <w:position w:val="-3"/>
          <w:sz w:val="26"/>
          <w:szCs w:val="26"/>
        </w:rPr>
        <w:t>i  </w:t>
      </w:r>
      <w:r>
        <w:rPr>
          <w:rFonts w:cs="Arial" w:hAnsi="Arial" w:eastAsia="Arial" w:ascii="Arial"/>
          <w:position w:val="0"/>
          <w:sz w:val="26"/>
          <w:szCs w:val="26"/>
        </w:rPr>
        <w:t>depends  on  Generation  factor  and</w:t>
      </w:r>
      <w:r>
        <w:rPr>
          <w:rFonts w:cs="Arial" w:hAnsi="Arial" w:eastAsia="Arial" w:ascii="Arial"/>
          <w:position w:val="0"/>
          <w:sz w:val="26"/>
          <w:szCs w:val="26"/>
        </w:rPr>
        <w:t> </w:t>
      </w:r>
      <w:r>
        <w:rPr>
          <w:rFonts w:cs="Arial" w:hAnsi="Arial" w:eastAsia="Arial" w:ascii="Arial"/>
          <w:b/>
          <w:position w:val="0"/>
          <w:sz w:val="26"/>
          <w:szCs w:val="26"/>
        </w:rPr>
        <w:t>S</w:t>
      </w:r>
      <w:r>
        <w:rPr>
          <w:rFonts w:cs="Arial" w:hAnsi="Arial" w:eastAsia="Arial" w:ascii="Arial"/>
          <w:b/>
          <w:position w:val="-3"/>
          <w:sz w:val="26"/>
          <w:szCs w:val="26"/>
        </w:rPr>
        <w:t>i  </w:t>
      </w:r>
      <w:r>
        <w:rPr>
          <w:rFonts w:cs="Arial" w:hAnsi="Arial" w:eastAsia="Arial" w:ascii="Arial"/>
          <w:position w:val="0"/>
          <w:sz w:val="26"/>
          <w:szCs w:val="26"/>
        </w:rPr>
        <w:t>depends  on  net  importance  of  i</w:t>
      </w:r>
      <w:r>
        <w:rPr>
          <w:rFonts w:cs="Arial" w:hAnsi="Arial" w:eastAsia="Arial" w:ascii="Arial"/>
          <w:position w:val="8"/>
          <w:sz w:val="26"/>
          <w:szCs w:val="26"/>
        </w:rPr>
        <w:t>th</w:t>
      </w:r>
      <w:r>
        <w:rPr>
          <w:rFonts w:cs="Arial" w:hAnsi="Arial" w:eastAsia="Arial" w:ascii="Arial"/>
          <w:position w:val="8"/>
          <w:sz w:val="26"/>
          <w:szCs w:val="26"/>
        </w:rPr>
        <w:t> </w:t>
      </w:r>
      <w:r>
        <w:rPr>
          <w:rFonts w:cs="Arial" w:hAnsi="Arial" w:eastAsia="Arial" w:ascii="Arial"/>
          <w:position w:val="0"/>
          <w:sz w:val="26"/>
          <w:szCs w:val="26"/>
        </w:rPr>
        <w:t>component in the final product.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6"/>
      </w:pPr>
      <w:r>
        <w:rPr>
          <w:rFonts w:cs="Arial" w:hAnsi="Arial" w:eastAsia="Arial" w:ascii="Arial"/>
          <w:b/>
          <w:sz w:val="26"/>
          <w:szCs w:val="26"/>
        </w:rPr>
        <w:t>n </w:t>
      </w:r>
      <w:r>
        <w:rPr>
          <w:rFonts w:cs="Arial" w:hAnsi="Arial" w:eastAsia="Arial" w:ascii="Arial"/>
          <w:sz w:val="26"/>
          <w:szCs w:val="26"/>
        </w:rPr>
        <w:t>= length of chromosome (here, 23).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81" w:lineRule="auto" w:line="246"/>
        <w:ind w:left="6" w:right="52"/>
      </w:pPr>
      <w:r>
        <w:rPr>
          <w:rFonts w:cs="Arial" w:hAnsi="Arial" w:eastAsia="Arial" w:ascii="Arial"/>
          <w:b/>
          <w:sz w:val="26"/>
          <w:szCs w:val="26"/>
        </w:rPr>
        <w:t>C</w:t>
      </w:r>
      <w:r>
        <w:rPr>
          <w:rFonts w:cs="Arial" w:hAnsi="Arial" w:eastAsia="Arial" w:ascii="Arial"/>
          <w:b/>
          <w:position w:val="-3"/>
          <w:sz w:val="26"/>
          <w:szCs w:val="26"/>
        </w:rPr>
        <w:t>i  </w:t>
      </w:r>
      <w:r>
        <w:rPr>
          <w:rFonts w:cs="Arial" w:hAnsi="Arial" w:eastAsia="Arial" w:ascii="Arial"/>
          <w:position w:val="0"/>
          <w:sz w:val="26"/>
          <w:szCs w:val="26"/>
        </w:rPr>
        <w:t>=  allele  or  value  of  gene  of  i</w:t>
      </w:r>
      <w:r>
        <w:rPr>
          <w:rFonts w:cs="Arial" w:hAnsi="Arial" w:eastAsia="Arial" w:ascii="Arial"/>
          <w:position w:val="8"/>
          <w:sz w:val="26"/>
          <w:szCs w:val="26"/>
        </w:rPr>
        <w:t>th</w:t>
      </w:r>
      <w:r>
        <w:rPr>
          <w:rFonts w:cs="Arial" w:hAnsi="Arial" w:eastAsia="Arial" w:ascii="Arial"/>
          <w:position w:val="8"/>
          <w:sz w:val="26"/>
          <w:szCs w:val="26"/>
        </w:rPr>
        <w:t> </w:t>
      </w:r>
      <w:r>
        <w:rPr>
          <w:rFonts w:cs="Arial" w:hAnsi="Arial" w:eastAsia="Arial" w:ascii="Arial"/>
          <w:position w:val="0"/>
          <w:sz w:val="26"/>
          <w:szCs w:val="26"/>
        </w:rPr>
        <w:t>chromosome.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lineRule="auto" w:line="277"/>
        <w:ind w:left="6" w:right="63"/>
      </w:pPr>
      <w:r>
        <w:rPr>
          <w:rFonts w:cs="Arial" w:hAnsi="Arial" w:eastAsia="Arial" w:ascii="Arial"/>
          <w:b/>
          <w:sz w:val="26"/>
          <w:szCs w:val="26"/>
        </w:rPr>
        <w:t>V</w:t>
      </w:r>
      <w:r>
        <w:rPr>
          <w:rFonts w:cs="Arial" w:hAnsi="Arial" w:eastAsia="Arial" w:ascii="Arial"/>
          <w:b/>
          <w:position w:val="-3"/>
          <w:sz w:val="26"/>
          <w:szCs w:val="26"/>
        </w:rPr>
        <w:t>i  </w:t>
      </w:r>
      <w:r>
        <w:rPr>
          <w:rFonts w:cs="Arial" w:hAnsi="Arial" w:eastAsia="Arial" w:ascii="Arial"/>
          <w:position w:val="0"/>
          <w:sz w:val="26"/>
          <w:szCs w:val="26"/>
        </w:rPr>
        <w:t>=  corresponding  value  of  task  from</w:t>
      </w:r>
      <w:r>
        <w:rPr>
          <w:rFonts w:cs="Arial" w:hAnsi="Arial" w:eastAsia="Arial" w:ascii="Arial"/>
          <w:position w:val="0"/>
          <w:sz w:val="26"/>
          <w:szCs w:val="26"/>
        </w:rPr>
        <w:t> feature set.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76" w:lineRule="auto" w:line="277"/>
        <w:ind w:left="6" w:right="63"/>
      </w:pPr>
      <w:r>
        <w:rPr>
          <w:rFonts w:cs="Arial" w:hAnsi="Arial" w:eastAsia="Arial" w:ascii="Arial"/>
          <w:b/>
          <w:sz w:val="26"/>
          <w:szCs w:val="26"/>
        </w:rPr>
        <w:t>W</w:t>
      </w:r>
      <w:r>
        <w:rPr>
          <w:rFonts w:cs="Arial" w:hAnsi="Arial" w:eastAsia="Arial" w:ascii="Arial"/>
          <w:b/>
          <w:position w:val="-3"/>
          <w:sz w:val="26"/>
          <w:szCs w:val="26"/>
        </w:rPr>
        <w:t>i   </w:t>
      </w:r>
      <w:r>
        <w:rPr>
          <w:rFonts w:cs="Arial" w:hAnsi="Arial" w:eastAsia="Arial" w:ascii="Arial"/>
          <w:position w:val="0"/>
          <w:sz w:val="26"/>
          <w:szCs w:val="26"/>
        </w:rPr>
        <w:t>=   corresponding   weight   of   task</w:t>
      </w:r>
      <w:r>
        <w:rPr>
          <w:rFonts w:cs="Arial" w:hAnsi="Arial" w:eastAsia="Arial" w:ascii="Arial"/>
          <w:position w:val="0"/>
          <w:sz w:val="26"/>
          <w:szCs w:val="26"/>
        </w:rPr>
        <w:t> from feature set. </w:t>
      </w:r>
      <w:r>
        <w:rPr>
          <w:rFonts w:cs="Arial" w:hAnsi="Arial" w:eastAsia="Arial" w:ascii="Arial"/>
          <w:position w:val="0"/>
          <w:sz w:val="26"/>
          <w:szCs w:val="26"/>
        </w:rPr>
        <w:t> 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ind w:left="822" w:right="853"/>
      </w:pPr>
      <w:r>
        <w:rPr>
          <w:rFonts w:cs="Times New Roman" w:hAnsi="Times New Roman" w:eastAsia="Times New Roman" w:ascii="Times New Roman"/>
          <w:sz w:val="30"/>
          <w:szCs w:val="30"/>
        </w:rPr>
        <w:t>V. </w:t>
      </w:r>
      <w:r>
        <w:rPr>
          <w:rFonts w:cs="Arial" w:hAnsi="Arial" w:eastAsia="Arial" w:ascii="Arial"/>
          <w:sz w:val="30"/>
          <w:szCs w:val="30"/>
        </w:rPr>
        <w:t>Objective Function</w:t>
      </w:r>
      <w:r>
        <w:rPr>
          <w:rFonts w:cs="Arial" w:hAnsi="Arial" w:eastAsia="Arial" w:ascii="Arial"/>
          <w:sz w:val="30"/>
          <w:szCs w:val="30"/>
        </w:rPr>
        <w:t> 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lineRule="exact" w:line="300"/>
        <w:ind w:left="1258"/>
      </w:pP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∑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(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i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=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0,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n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)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(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P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i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*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C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i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*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V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i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  <w:t> </w:t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i/>
          <w:w w:val="102"/>
          <w:position w:val="-2"/>
          <w:sz w:val="30"/>
          <w:szCs w:val="30"/>
          <w:u w:val="thick" w:color="000000"/>
        </w:rPr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  <w:u w:val="thick" w:color="000000"/>
        </w:rPr>
        <w:t>)</w:t>
      </w:r>
      <w:r>
        <w:rPr>
          <w:rFonts w:cs="Times New Roman" w:hAnsi="Times New Roman" w:eastAsia="Times New Roman" w:ascii="Times New Roman"/>
          <w:w w:val="102"/>
          <w:position w:val="-2"/>
          <w:sz w:val="30"/>
          <w:szCs w:val="30"/>
        </w:rPr>
      </w:r>
      <w:r>
        <w:rPr>
          <w:rFonts w:cs="Times New Roman" w:hAnsi="Times New Roman" w:eastAsia="Times New Roman" w:ascii="Times New Roman"/>
          <w:w w:val="100"/>
          <w:position w:val="0"/>
          <w:sz w:val="30"/>
          <w:szCs w:val="3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200"/>
        <w:ind w:left="141" w:right="255"/>
      </w:pPr>
      <w:r>
        <w:rPr>
          <w:rFonts w:cs="Times New Roman" w:hAnsi="Times New Roman" w:eastAsia="Times New Roman" w:ascii="Times New Roman"/>
          <w:position w:val="-2"/>
          <w:sz w:val="28"/>
          <w:szCs w:val="28"/>
        </w:rPr>
        <w:t>G = max(                                           )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center"/>
        <w:spacing w:lineRule="exact" w:line="240"/>
        <w:ind w:left="1906" w:right="1004"/>
      </w:pPr>
      <w:r>
        <w:rPr>
          <w:rFonts w:cs="Times New Roman" w:hAnsi="Times New Roman" w:eastAsia="Times New Roman" w:ascii="Times New Roman"/>
          <w:w w:val="102"/>
          <w:position w:val="1"/>
          <w:sz w:val="30"/>
          <w:szCs w:val="30"/>
        </w:rPr>
        <w:t>∑</w:t>
      </w:r>
      <w:r>
        <w:rPr>
          <w:rFonts w:cs="Times New Roman" w:hAnsi="Times New Roman" w:eastAsia="Times New Roman" w:ascii="Times New Roman"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position w:val="1"/>
          <w:sz w:val="30"/>
          <w:szCs w:val="30"/>
        </w:rPr>
        <w:t>(</w:t>
      </w:r>
      <w:r>
        <w:rPr>
          <w:rFonts w:cs="Times New Roman" w:hAnsi="Times New Roman" w:eastAsia="Times New Roman" w:ascii="Times New Roman"/>
          <w:i/>
          <w:w w:val="102"/>
          <w:position w:val="1"/>
          <w:sz w:val="30"/>
          <w:szCs w:val="30"/>
        </w:rPr>
        <w:t>i</w:t>
      </w:r>
      <w:r>
        <w:rPr>
          <w:rFonts w:cs="Times New Roman" w:hAnsi="Times New Roman" w:eastAsia="Times New Roman" w:ascii="Times New Roman"/>
          <w:i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position w:val="1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position w:val="1"/>
          <w:sz w:val="30"/>
          <w:szCs w:val="30"/>
        </w:rPr>
        <w:t>0,</w:t>
      </w:r>
      <w:r>
        <w:rPr>
          <w:rFonts w:cs="Times New Roman" w:hAnsi="Times New Roman" w:eastAsia="Times New Roman" w:ascii="Times New Roman"/>
          <w:i/>
          <w:w w:val="102"/>
          <w:position w:val="1"/>
          <w:sz w:val="30"/>
          <w:szCs w:val="30"/>
        </w:rPr>
        <w:t>n</w:t>
      </w:r>
      <w:r>
        <w:rPr>
          <w:rFonts w:cs="Times New Roman" w:hAnsi="Times New Roman" w:eastAsia="Times New Roman" w:ascii="Times New Roman"/>
          <w:w w:val="102"/>
          <w:position w:val="1"/>
          <w:sz w:val="30"/>
          <w:szCs w:val="30"/>
        </w:rPr>
        <w:t>)</w:t>
      </w:r>
      <w:r>
        <w:rPr>
          <w:rFonts w:cs="Times New Roman" w:hAnsi="Times New Roman" w:eastAsia="Times New Roman" w:ascii="Times New Roman"/>
          <w:i/>
          <w:w w:val="102"/>
          <w:position w:val="1"/>
          <w:sz w:val="30"/>
          <w:szCs w:val="30"/>
        </w:rPr>
        <w:t>Wi</w:t>
      </w:r>
      <w:r>
        <w:rPr>
          <w:rFonts w:cs="Times New Roman" w:hAnsi="Times New Roman" w:eastAsia="Times New Roman" w:ascii="Times New Roman"/>
          <w:w w:val="100"/>
          <w:position w:val="0"/>
          <w:sz w:val="30"/>
          <w:szCs w:val="3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6"/>
      </w:pPr>
      <w:r>
        <w:rPr>
          <w:rFonts w:cs="Arial" w:hAnsi="Arial" w:eastAsia="Arial" w:ascii="Arial"/>
          <w:sz w:val="26"/>
          <w:szCs w:val="26"/>
        </w:rPr>
        <w:t>where,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center"/>
        <w:ind w:left="823" w:right="993"/>
      </w:pPr>
      <w:r>
        <w:rPr>
          <w:rFonts w:cs="Times New Roman" w:hAnsi="Times New Roman" w:eastAsia="Times New Roman" w:ascii="Times New Roman"/>
          <w:i/>
          <w:w w:val="102"/>
          <w:sz w:val="30"/>
          <w:szCs w:val="30"/>
        </w:rPr>
        <w:t>Pi</w:t>
      </w:r>
      <w:r>
        <w:rPr>
          <w:rFonts w:cs="Times New Roman" w:hAnsi="Times New Roman" w:eastAsia="Times New Roman" w:ascii="Times New Roman"/>
          <w:i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sz w:val="30"/>
          <w:szCs w:val="30"/>
        </w:rPr>
        <w:t>=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sz w:val="30"/>
          <w:szCs w:val="30"/>
        </w:rPr>
        <w:t>0.6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sz w:val="30"/>
          <w:szCs w:val="30"/>
        </w:rPr>
        <w:t>*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i/>
          <w:w w:val="102"/>
          <w:sz w:val="30"/>
          <w:szCs w:val="30"/>
        </w:rPr>
        <w:t>Qi</w:t>
      </w:r>
      <w:r>
        <w:rPr>
          <w:rFonts w:cs="Times New Roman" w:hAnsi="Times New Roman" w:eastAsia="Times New Roman" w:ascii="Times New Roman"/>
          <w:i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sz w:val="30"/>
          <w:szCs w:val="30"/>
        </w:rPr>
        <w:t>+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sz w:val="30"/>
          <w:szCs w:val="30"/>
        </w:rPr>
        <w:t>0.4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w w:val="102"/>
          <w:sz w:val="30"/>
          <w:szCs w:val="30"/>
        </w:rPr>
        <w:t>*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i/>
          <w:w w:val="102"/>
          <w:sz w:val="30"/>
          <w:szCs w:val="30"/>
        </w:rPr>
        <w:t>Si</w:t>
      </w:r>
      <w:r>
        <w:rPr>
          <w:rFonts w:cs="Times New Roman" w:hAnsi="Times New Roman" w:eastAsia="Times New Roman" w:ascii="Times New Roman"/>
          <w:w w:val="100"/>
          <w:sz w:val="30"/>
          <w:szCs w:val="3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lineRule="auto" w:line="288"/>
        <w:ind w:left="6" w:right="82"/>
      </w:pPr>
      <w:r>
        <w:rPr>
          <w:rFonts w:cs="Arial" w:hAnsi="Arial" w:eastAsia="Arial" w:ascii="Arial"/>
          <w:sz w:val="26"/>
          <w:szCs w:val="26"/>
        </w:rPr>
        <w:t>Qi depends on latest Generation and Is</w:t>
      </w:r>
      <w:r>
        <w:rPr>
          <w:rFonts w:cs="Arial" w:hAnsi="Arial" w:eastAsia="Arial" w:ascii="Arial"/>
          <w:sz w:val="26"/>
          <w:szCs w:val="26"/>
        </w:rPr>
        <w:t> depends on net importance of i</w:t>
      </w:r>
      <w:r>
        <w:rPr>
          <w:rFonts w:cs="Arial" w:hAnsi="Arial" w:eastAsia="Arial" w:ascii="Arial"/>
          <w:position w:val="8"/>
          <w:sz w:val="26"/>
          <w:szCs w:val="26"/>
        </w:rPr>
        <w:t>th</w:t>
      </w:r>
      <w:r>
        <w:rPr>
          <w:rFonts w:cs="Arial" w:hAnsi="Arial" w:eastAsia="Arial" w:ascii="Arial"/>
          <w:position w:val="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lineRule="exact" w:line="220"/>
        <w:ind w:left="6"/>
      </w:pPr>
      <w:r>
        <w:rPr>
          <w:rFonts w:cs="Arial" w:hAnsi="Arial" w:eastAsia="Arial" w:ascii="Arial"/>
          <w:position w:val="1"/>
          <w:sz w:val="26"/>
          <w:szCs w:val="26"/>
        </w:rPr>
        <w:t>component</w:t>
      </w:r>
      <w:r>
        <w:rPr>
          <w:rFonts w:cs="Arial" w:hAnsi="Arial" w:eastAsia="Arial" w:ascii="Arial"/>
          <w:position w:val="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3"/>
        <w:ind w:left="6" w:right="417"/>
        <w:sectPr>
          <w:type w:val="continuous"/>
          <w:pgSz w:w="11920" w:h="16840"/>
          <w:pgMar w:top="1060" w:bottom="280" w:left="1040" w:right="1020"/>
          <w:cols w:num="2" w:equalWidth="off">
            <w:col w:w="4679" w:space="475"/>
            <w:col w:w="4706"/>
          </w:cols>
        </w:sectPr>
      </w:pPr>
      <w:r>
        <w:rPr>
          <w:rFonts w:cs="Arial" w:hAnsi="Arial" w:eastAsia="Arial" w:ascii="Arial"/>
          <w:sz w:val="26"/>
          <w:szCs w:val="26"/>
        </w:rPr>
        <w:t>n = length of chromosome (here,23)</w:t>
      </w:r>
      <w:r>
        <w:rPr>
          <w:rFonts w:cs="Arial" w:hAnsi="Arial" w:eastAsia="Arial" w:ascii="Arial"/>
          <w:sz w:val="26"/>
          <w:szCs w:val="26"/>
        </w:rPr>
        <w:t> </w:t>
      </w:r>
      <w:r>
        <w:rPr>
          <w:rFonts w:cs="Arial" w:hAnsi="Arial" w:eastAsia="Arial" w:ascii="Arial"/>
          <w:sz w:val="26"/>
          <w:szCs w:val="26"/>
        </w:rPr>
        <w:t>C</w:t>
      </w:r>
      <w:r>
        <w:rPr>
          <w:rFonts w:cs="Arial" w:hAnsi="Arial" w:eastAsia="Arial" w:ascii="Arial"/>
          <w:position w:val="-3"/>
          <w:sz w:val="26"/>
          <w:szCs w:val="26"/>
        </w:rPr>
        <w:t>i </w:t>
      </w:r>
      <w:r>
        <w:rPr>
          <w:rFonts w:cs="Arial" w:hAnsi="Arial" w:eastAsia="Arial" w:ascii="Arial"/>
          <w:position w:val="0"/>
          <w:sz w:val="26"/>
          <w:szCs w:val="26"/>
        </w:rPr>
        <w:t>= allele or value of gene of i</w:t>
      </w:r>
      <w:r>
        <w:rPr>
          <w:rFonts w:cs="Arial" w:hAnsi="Arial" w:eastAsia="Arial" w:ascii="Arial"/>
          <w:position w:val="8"/>
          <w:sz w:val="26"/>
          <w:szCs w:val="26"/>
        </w:rPr>
        <w:t>th</w:t>
      </w:r>
      <w:r>
        <w:rPr>
          <w:rFonts w:cs="Arial" w:hAnsi="Arial" w:eastAsia="Arial" w:ascii="Arial"/>
          <w:position w:val="8"/>
          <w:sz w:val="26"/>
          <w:szCs w:val="26"/>
        </w:rPr>
        <w:t> </w:t>
      </w:r>
      <w:r>
        <w:rPr>
          <w:rFonts w:cs="Arial" w:hAnsi="Arial" w:eastAsia="Arial" w:ascii="Arial"/>
          <w:position w:val="0"/>
          <w:sz w:val="26"/>
          <w:szCs w:val="26"/>
        </w:rPr>
        <w:t>chromosome.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76"/>
        <w:ind w:left="100" w:right="34"/>
      </w:pPr>
      <w:r>
        <w:rPr>
          <w:rFonts w:cs="Arial" w:hAnsi="Arial" w:eastAsia="Arial" w:ascii="Arial"/>
          <w:sz w:val="26"/>
          <w:szCs w:val="26"/>
        </w:rPr>
        <w:t>V</w:t>
      </w:r>
      <w:r>
        <w:rPr>
          <w:rFonts w:cs="Arial" w:hAnsi="Arial" w:eastAsia="Arial" w:ascii="Arial"/>
          <w:position w:val="-3"/>
          <w:sz w:val="26"/>
          <w:szCs w:val="26"/>
        </w:rPr>
        <w:t>i </w:t>
      </w:r>
      <w:r>
        <w:rPr>
          <w:rFonts w:cs="Arial" w:hAnsi="Arial" w:eastAsia="Arial" w:ascii="Arial"/>
          <w:position w:val="0"/>
          <w:sz w:val="26"/>
          <w:szCs w:val="26"/>
        </w:rPr>
        <w:t>= corresponding value of task from</w:t>
      </w:r>
      <w:r>
        <w:rPr>
          <w:rFonts w:cs="Arial" w:hAnsi="Arial" w:eastAsia="Arial" w:ascii="Arial"/>
          <w:position w:val="0"/>
          <w:sz w:val="26"/>
          <w:szCs w:val="26"/>
        </w:rPr>
        <w:t> feature set. W</w:t>
      </w:r>
      <w:r>
        <w:rPr>
          <w:rFonts w:cs="Arial" w:hAnsi="Arial" w:eastAsia="Arial" w:ascii="Arial"/>
          <w:position w:val="-3"/>
          <w:sz w:val="26"/>
          <w:szCs w:val="26"/>
        </w:rPr>
        <w:t>i </w:t>
      </w:r>
      <w:r>
        <w:rPr>
          <w:rFonts w:cs="Arial" w:hAnsi="Arial" w:eastAsia="Arial" w:ascii="Arial"/>
          <w:position w:val="0"/>
          <w:sz w:val="26"/>
          <w:szCs w:val="26"/>
        </w:rPr>
        <w:t>= corresponding weight</w:t>
      </w:r>
      <w:r>
        <w:rPr>
          <w:rFonts w:cs="Arial" w:hAnsi="Arial" w:eastAsia="Arial" w:ascii="Arial"/>
          <w:position w:val="0"/>
          <w:sz w:val="26"/>
          <w:szCs w:val="26"/>
        </w:rPr>
        <w:t> of task from feature set.</w:t>
      </w:r>
      <w:r>
        <w:rPr>
          <w:rFonts w:cs="Arial" w:hAnsi="Arial" w:eastAsia="Arial" w:ascii="Arial"/>
          <w:position w:val="0"/>
          <w:sz w:val="26"/>
          <w:szCs w:val="26"/>
        </w:rPr>
        <w:t> 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ind w:left="258" w:right="169"/>
      </w:pPr>
      <w:r>
        <w:rPr>
          <w:rFonts w:cs="Arial" w:hAnsi="Arial" w:eastAsia="Arial" w:ascii="Arial"/>
          <w:sz w:val="30"/>
          <w:szCs w:val="30"/>
        </w:rPr>
        <w:t>VI. Genetic Algorithm Overview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00"/>
      </w:pPr>
      <w:r>
        <w:rPr>
          <w:rFonts w:cs="Arial" w:hAnsi="Arial" w:eastAsia="Arial" w:ascii="Arial"/>
          <w:b/>
          <w:sz w:val="26"/>
          <w:szCs w:val="26"/>
        </w:rPr>
        <w:t>&gt; Pseudocode:-</w:t>
      </w:r>
      <w:r>
        <w:rPr>
          <w:rFonts w:cs="Arial" w:hAnsi="Arial" w:eastAsia="Arial" w:ascii="Arial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41"/>
        <w:ind w:left="100"/>
      </w:pPr>
      <w:r>
        <w:rPr>
          <w:rFonts w:cs="Arial" w:hAnsi="Arial" w:eastAsia="Arial" w:ascii="Arial"/>
          <w:sz w:val="26"/>
          <w:szCs w:val="26"/>
        </w:rPr>
        <w:t>-&gt; Make initial Population.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1"/>
        <w:ind w:left="100"/>
      </w:pPr>
      <w:r>
        <w:rPr>
          <w:rFonts w:cs="Arial" w:hAnsi="Arial" w:eastAsia="Arial" w:ascii="Arial"/>
          <w:sz w:val="26"/>
          <w:szCs w:val="26"/>
        </w:rPr>
        <w:t>-&gt; Calculate it’s fitness.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1"/>
        <w:ind w:left="100"/>
      </w:pPr>
      <w:r>
        <w:rPr>
          <w:rFonts w:cs="Arial" w:hAnsi="Arial" w:eastAsia="Arial" w:ascii="Arial"/>
          <w:sz w:val="26"/>
          <w:szCs w:val="26"/>
        </w:rPr>
        <w:t>-&gt; Repeat till GA doesn’t terminate,</w:t>
      </w:r>
    </w:p>
    <w:p>
      <w:pPr>
        <w:rPr>
          <w:rFonts w:cs="Arial" w:hAnsi="Arial" w:eastAsia="Arial" w:ascii="Arial"/>
          <w:sz w:val="26"/>
          <w:szCs w:val="26"/>
        </w:rPr>
        <w:jc w:val="center"/>
        <w:spacing w:before="81"/>
        <w:ind w:left="781" w:right="1934"/>
      </w:pPr>
      <w:r>
        <w:rPr>
          <w:rFonts w:cs="Arial" w:hAnsi="Arial" w:eastAsia="Arial" w:ascii="Arial"/>
          <w:sz w:val="26"/>
          <w:szCs w:val="26"/>
        </w:rPr>
        <w:t>-&gt;Select Parent.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41"/>
        <w:ind w:left="100"/>
      </w:pPr>
      <w:r>
        <w:rPr>
          <w:rFonts w:cs="Arial" w:hAnsi="Arial" w:eastAsia="Arial" w:ascii="Arial"/>
          <w:sz w:val="26"/>
          <w:szCs w:val="26"/>
        </w:rPr>
        <w:t>          </w:t>
      </w:r>
      <w:r>
        <w:rPr>
          <w:rFonts w:cs="Arial" w:hAnsi="Arial" w:eastAsia="Arial" w:ascii="Arial"/>
          <w:sz w:val="26"/>
          <w:szCs w:val="26"/>
        </w:rPr>
        <w:t>-&gt;Perform Crossover.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1"/>
        <w:ind w:left="100"/>
      </w:pPr>
      <w:r>
        <w:rPr>
          <w:rFonts w:cs="Arial" w:hAnsi="Arial" w:eastAsia="Arial" w:ascii="Arial"/>
          <w:sz w:val="26"/>
          <w:szCs w:val="26"/>
        </w:rPr>
        <w:t>          </w:t>
      </w:r>
      <w:r>
        <w:rPr>
          <w:rFonts w:cs="Arial" w:hAnsi="Arial" w:eastAsia="Arial" w:ascii="Arial"/>
          <w:sz w:val="26"/>
          <w:szCs w:val="26"/>
        </w:rPr>
        <w:t>-&gt;Perform Mutation.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1"/>
        <w:ind w:left="100"/>
      </w:pPr>
      <w:r>
        <w:rPr>
          <w:rFonts w:cs="Arial" w:hAnsi="Arial" w:eastAsia="Arial" w:ascii="Arial"/>
          <w:sz w:val="26"/>
          <w:szCs w:val="26"/>
        </w:rPr>
        <w:t>          </w:t>
      </w:r>
      <w:r>
        <w:rPr>
          <w:rFonts w:cs="Arial" w:hAnsi="Arial" w:eastAsia="Arial" w:ascii="Arial"/>
          <w:sz w:val="26"/>
          <w:szCs w:val="26"/>
        </w:rPr>
        <w:t>-&gt; Select Survivors.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1"/>
        <w:ind w:left="100"/>
      </w:pPr>
      <w:r>
        <w:rPr>
          <w:rFonts w:cs="Arial" w:hAnsi="Arial" w:eastAsia="Arial" w:ascii="Arial"/>
          <w:sz w:val="26"/>
          <w:szCs w:val="26"/>
        </w:rPr>
        <w:t>          </w:t>
      </w:r>
      <w:r>
        <w:rPr>
          <w:rFonts w:cs="Arial" w:hAnsi="Arial" w:eastAsia="Arial" w:ascii="Arial"/>
          <w:sz w:val="26"/>
          <w:szCs w:val="26"/>
        </w:rPr>
        <w:t>-&gt; Check if Terminating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1"/>
        <w:ind w:left="100"/>
      </w:pPr>
      <w:r>
        <w:rPr>
          <w:rFonts w:cs="Arial" w:hAnsi="Arial" w:eastAsia="Arial" w:ascii="Arial"/>
          <w:sz w:val="26"/>
          <w:szCs w:val="26"/>
        </w:rPr>
        <w:t>Condition is True or False.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61" w:lineRule="auto" w:line="288"/>
        <w:ind w:left="100" w:right="1049"/>
      </w:pPr>
      <w:r>
        <w:rPr>
          <w:rFonts w:cs="Arial" w:hAnsi="Arial" w:eastAsia="Arial" w:ascii="Arial"/>
          <w:sz w:val="26"/>
          <w:szCs w:val="26"/>
        </w:rPr>
        <w:t>-&gt; Terminate GA if terminating</w:t>
      </w:r>
      <w:r>
        <w:rPr>
          <w:rFonts w:cs="Arial" w:hAnsi="Arial" w:eastAsia="Arial" w:ascii="Arial"/>
          <w:sz w:val="26"/>
          <w:szCs w:val="26"/>
        </w:rPr>
        <w:t> condition is true.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  <w:ind w:left="100"/>
      </w:pPr>
      <w:r>
        <w:rPr>
          <w:rFonts w:cs="Arial" w:hAnsi="Arial" w:eastAsia="Arial" w:ascii="Arial"/>
          <w:sz w:val="26"/>
          <w:szCs w:val="26"/>
        </w:rPr>
        <w:t>-&gt; Print Solution.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800"/>
      </w:pPr>
      <w:r>
        <w:rPr>
          <w:rFonts w:cs="Arial" w:hAnsi="Arial" w:eastAsia="Arial" w:ascii="Arial"/>
          <w:sz w:val="30"/>
          <w:szCs w:val="30"/>
        </w:rPr>
        <w:t>VII. Crossover Operator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00" w:right="-45"/>
      </w:pPr>
      <w:r>
        <w:rPr>
          <w:rFonts w:cs="Arial" w:hAnsi="Arial" w:eastAsia="Arial" w:ascii="Arial"/>
          <w:sz w:val="26"/>
          <w:szCs w:val="26"/>
        </w:rPr>
        <w:t>Three methods have been deployed for</w:t>
      </w:r>
      <w:r>
        <w:rPr>
          <w:rFonts w:cs="Arial" w:hAnsi="Arial" w:eastAsia="Arial" w:ascii="Arial"/>
          <w:sz w:val="26"/>
          <w:szCs w:val="26"/>
        </w:rPr>
        <w:t> crossover: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6"/>
          <w:szCs w:val="26"/>
        </w:rPr>
        <w:tabs>
          <w:tab w:pos="520" w:val="left"/>
        </w:tabs>
        <w:jc w:val="both"/>
        <w:ind w:left="520" w:right="-39" w:hanging="420"/>
      </w:pPr>
      <w:r>
        <w:rPr>
          <w:rFonts w:cs="Arial" w:hAnsi="Arial" w:eastAsia="Arial" w:ascii="Arial"/>
          <w:sz w:val="26"/>
          <w:szCs w:val="26"/>
        </w:rPr>
        <w:t>1.</w:t>
        <w:tab/>
      </w:r>
      <w:r>
        <w:rPr>
          <w:rFonts w:cs="Arial" w:hAnsi="Arial" w:eastAsia="Arial" w:ascii="Arial"/>
          <w:sz w:val="26"/>
          <w:szCs w:val="26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One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Point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Cr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ossover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</w:rPr>
      </w:r>
      <w:r>
        <w:rPr>
          <w:rFonts w:cs="Arial" w:hAnsi="Arial" w:eastAsia="Arial" w:ascii="Arial"/>
          <w:sz w:val="26"/>
          <w:szCs w:val="26"/>
        </w:rPr>
        <w:t>:-  A  random</w:t>
      </w:r>
      <w:r>
        <w:rPr>
          <w:rFonts w:cs="Arial" w:hAnsi="Arial" w:eastAsia="Arial" w:ascii="Arial"/>
          <w:sz w:val="26"/>
          <w:szCs w:val="26"/>
        </w:rPr>
        <w:t> crossover point is selected and the</w:t>
      </w:r>
      <w:r>
        <w:rPr>
          <w:rFonts w:cs="Arial" w:hAnsi="Arial" w:eastAsia="Arial" w:ascii="Arial"/>
          <w:sz w:val="26"/>
          <w:szCs w:val="26"/>
        </w:rPr>
        <w:t> tails of its two parents are swapped</w:t>
      </w:r>
      <w:r>
        <w:rPr>
          <w:rFonts w:cs="Arial" w:hAnsi="Arial" w:eastAsia="Arial" w:ascii="Arial"/>
          <w:sz w:val="26"/>
          <w:szCs w:val="26"/>
        </w:rPr>
        <w:t> to get new o</w:t>
      </w:r>
      <w:r>
        <w:rPr>
          <w:rFonts w:cs="Arial" w:hAnsi="Arial" w:eastAsia="Arial" w:ascii="Arial"/>
          <w:sz w:val="26"/>
          <w:szCs w:val="26"/>
        </w:rPr>
        <w:t>ﬀ</w:t>
      </w:r>
      <w:r>
        <w:rPr>
          <w:rFonts w:cs="Arial" w:hAnsi="Arial" w:eastAsia="Arial" w:ascii="Arial"/>
          <w:sz w:val="26"/>
          <w:szCs w:val="26"/>
        </w:rPr>
        <w:t>-</w:t>
      </w:r>
      <w:r>
        <w:rPr>
          <w:rFonts w:cs="Arial" w:hAnsi="Arial" w:eastAsia="Arial" w:ascii="Arial"/>
          <w:sz w:val="26"/>
          <w:szCs w:val="26"/>
        </w:rPr>
        <w:t> </w:t>
      </w:r>
      <w:r>
        <w:rPr>
          <w:rFonts w:cs="Arial" w:hAnsi="Arial" w:eastAsia="Arial" w:ascii="Arial"/>
          <w:sz w:val="26"/>
          <w:szCs w:val="26"/>
        </w:rPr>
        <w:t>springs.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tabs>
          <w:tab w:pos="520" w:val="left"/>
        </w:tabs>
        <w:jc w:val="both"/>
        <w:ind w:left="520" w:right="-40" w:hanging="420"/>
      </w:pPr>
      <w:r>
        <w:rPr>
          <w:rFonts w:cs="Arial" w:hAnsi="Arial" w:eastAsia="Arial" w:ascii="Arial"/>
          <w:sz w:val="26"/>
          <w:szCs w:val="26"/>
        </w:rPr>
        <w:t>2.</w:t>
        <w:tab/>
      </w:r>
      <w:r>
        <w:rPr>
          <w:rFonts w:cs="Arial" w:hAnsi="Arial" w:eastAsia="Arial" w:ascii="Arial"/>
          <w:sz w:val="26"/>
          <w:szCs w:val="26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T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w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 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P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i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n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t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 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C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r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s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s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v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e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r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</w:rPr>
      </w:r>
      <w:r>
        <w:rPr>
          <w:rFonts w:cs="Arial" w:hAnsi="Arial" w:eastAsia="Arial" w:ascii="Arial"/>
          <w:sz w:val="26"/>
          <w:szCs w:val="26"/>
        </w:rPr>
        <w:t>:-   Two</w:t>
      </w:r>
      <w:r>
        <w:rPr>
          <w:rFonts w:cs="Arial" w:hAnsi="Arial" w:eastAsia="Arial" w:ascii="Arial"/>
          <w:sz w:val="26"/>
          <w:szCs w:val="26"/>
        </w:rPr>
        <w:t> crossover   points   are   picked</w:t>
      </w:r>
      <w:r>
        <w:rPr>
          <w:rFonts w:cs="Arial" w:hAnsi="Arial" w:eastAsia="Arial" w:ascii="Arial"/>
          <w:sz w:val="26"/>
          <w:szCs w:val="26"/>
        </w:rPr>
        <w:t> r a n d o m l y   f r o m   t h e   p a r e n t</w:t>
      </w:r>
      <w:r>
        <w:rPr>
          <w:rFonts w:cs="Arial" w:hAnsi="Arial" w:eastAsia="Arial" w:ascii="Arial"/>
          <w:sz w:val="26"/>
          <w:szCs w:val="26"/>
        </w:rPr>
        <w:t> chromosomes. The bits in between</w:t>
      </w:r>
      <w:r>
        <w:rPr>
          <w:rFonts w:cs="Arial" w:hAnsi="Arial" w:eastAsia="Arial" w:ascii="Arial"/>
          <w:sz w:val="26"/>
          <w:szCs w:val="26"/>
        </w:rPr>
        <w:t> the two </w:t>
      </w:r>
      <w:r>
        <w:rPr>
          <w:rFonts w:cs="Arial" w:hAnsi="Arial" w:eastAsia="Arial" w:ascii="Arial"/>
          <w:sz w:val="26"/>
          <w:szCs w:val="26"/>
        </w:rPr>
        <w:t> </w:t>
      </w:r>
      <w:r>
        <w:rPr>
          <w:rFonts w:cs="Arial" w:hAnsi="Arial" w:eastAsia="Arial" w:ascii="Arial"/>
          <w:sz w:val="26"/>
          <w:szCs w:val="26"/>
        </w:rPr>
        <w:t>p o i n t s   a r e   s w a p p e d</w:t>
      </w:r>
      <w:r>
        <w:rPr>
          <w:rFonts w:cs="Arial" w:hAnsi="Arial" w:eastAsia="Arial" w:ascii="Arial"/>
          <w:sz w:val="26"/>
          <w:szCs w:val="26"/>
        </w:rPr>
        <w:t> between the parent organisms.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tabs>
          <w:tab w:pos="520" w:val="left"/>
        </w:tabs>
        <w:jc w:val="both"/>
        <w:ind w:left="520" w:right="-40" w:hanging="420"/>
      </w:pPr>
      <w:r>
        <w:rPr>
          <w:rFonts w:cs="Arial" w:hAnsi="Arial" w:eastAsia="Arial" w:ascii="Arial"/>
          <w:sz w:val="26"/>
          <w:szCs w:val="26"/>
        </w:rPr>
        <w:t>3.</w:t>
        <w:tab/>
      </w:r>
      <w:r>
        <w:rPr>
          <w:rFonts w:cs="Arial" w:hAnsi="Arial" w:eastAsia="Arial" w:ascii="Arial"/>
          <w:sz w:val="26"/>
          <w:szCs w:val="26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U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n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i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f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r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m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   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C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r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s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s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o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v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e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  <w:u w:val="single" w:color="000000"/>
        </w:rPr>
        <w:t>r</w:t>
      </w:r>
      <w:r>
        <w:rPr>
          <w:rFonts w:cs="Arial" w:hAnsi="Arial" w:eastAsia="Arial" w:ascii="Arial"/>
          <w:sz w:val="26"/>
          <w:szCs w:val="26"/>
          <w:u w:val="single" w:color="000000"/>
        </w:rPr>
      </w:r>
      <w:r>
        <w:rPr>
          <w:rFonts w:cs="Arial" w:hAnsi="Arial" w:eastAsia="Arial" w:ascii="Arial"/>
          <w:sz w:val="26"/>
          <w:szCs w:val="26"/>
        </w:rPr>
      </w:r>
      <w:r>
        <w:rPr>
          <w:rFonts w:cs="Arial" w:hAnsi="Arial" w:eastAsia="Arial" w:ascii="Arial"/>
          <w:sz w:val="26"/>
          <w:szCs w:val="26"/>
        </w:rPr>
        <w:t>:-   In   uniform</w:t>
      </w:r>
      <w:r>
        <w:rPr>
          <w:rFonts w:cs="Arial" w:hAnsi="Arial" w:eastAsia="Arial" w:ascii="Arial"/>
          <w:sz w:val="26"/>
          <w:szCs w:val="26"/>
        </w:rPr>
        <w:t> crossover,   each   bit   from   the</w:t>
      </w:r>
      <w:r>
        <w:rPr>
          <w:rFonts w:cs="Arial" w:hAnsi="Arial" w:eastAsia="Arial" w:ascii="Arial"/>
          <w:sz w:val="26"/>
          <w:szCs w:val="26"/>
        </w:rPr>
        <w:t> o </w:t>
      </w:r>
      <w:r>
        <w:rPr>
          <w:rFonts w:cs="Arial" w:hAnsi="Arial" w:eastAsia="Arial" w:ascii="Arial"/>
          <w:sz w:val="26"/>
          <w:szCs w:val="26"/>
        </w:rPr>
        <w:t>ﬀ </w:t>
      </w:r>
      <w:r>
        <w:rPr>
          <w:rFonts w:cs="Arial" w:hAnsi="Arial" w:eastAsia="Arial" w:ascii="Arial"/>
          <w:sz w:val="26"/>
          <w:szCs w:val="26"/>
        </w:rPr>
        <w:t>s p r i n g ’ s     g e n o m e     i s</w:t>
      </w:r>
      <w:r>
        <w:rPr>
          <w:rFonts w:cs="Arial" w:hAnsi="Arial" w:eastAsia="Arial" w:ascii="Arial"/>
          <w:sz w:val="26"/>
          <w:szCs w:val="26"/>
        </w:rPr>
        <w:t> independently chosen from the two</w:t>
      </w:r>
      <w:r>
        <w:rPr>
          <w:rFonts w:cs="Arial" w:hAnsi="Arial" w:eastAsia="Arial" w:ascii="Arial"/>
          <w:sz w:val="26"/>
          <w:szCs w:val="26"/>
        </w:rPr>
        <w:t> parents   according   to   a   given</w:t>
      </w:r>
      <w:r>
        <w:rPr>
          <w:rFonts w:cs="Arial" w:hAnsi="Arial" w:eastAsia="Arial" w:ascii="Arial"/>
          <w:sz w:val="26"/>
          <w:szCs w:val="26"/>
        </w:rPr>
        <w:t> distribution.  In  contrast  to  k-point</w:t>
      </w:r>
      <w:r>
        <w:rPr>
          <w:rFonts w:cs="Arial" w:hAnsi="Arial" w:eastAsia="Arial" w:ascii="Arial"/>
          <w:sz w:val="26"/>
          <w:szCs w:val="26"/>
        </w:rPr>
        <w:t> crossover,   uniform   crossover</w:t>
      </w:r>
      <w:r>
        <w:rPr>
          <w:rFonts w:cs="Arial" w:hAnsi="Arial" w:eastAsia="Arial" w:ascii="Arial"/>
          <w:sz w:val="26"/>
          <w:szCs w:val="26"/>
        </w:rPr>
        <w:t> exchanges  individual  bits  and  not</w:t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76"/>
        <w:ind w:left="420" w:right="68"/>
      </w:pPr>
      <w:r>
        <w:br w:type="column"/>
      </w:r>
      <w:r>
        <w:rPr>
          <w:rFonts w:cs="Arial" w:hAnsi="Arial" w:eastAsia="Arial" w:ascii="Arial"/>
          <w:sz w:val="26"/>
          <w:szCs w:val="26"/>
        </w:rPr>
        <w:t>segments   of   the   bit   array.   This</w:t>
      </w:r>
      <w:r>
        <w:rPr>
          <w:rFonts w:cs="Arial" w:hAnsi="Arial" w:eastAsia="Arial" w:ascii="Arial"/>
          <w:sz w:val="26"/>
          <w:szCs w:val="26"/>
        </w:rPr>
        <w:t> means there is no bias for two bits</w:t>
      </w:r>
      <w:r>
        <w:rPr>
          <w:rFonts w:cs="Arial" w:hAnsi="Arial" w:eastAsia="Arial" w:ascii="Arial"/>
          <w:sz w:val="26"/>
          <w:szCs w:val="26"/>
        </w:rPr>
        <w:t> that are close together in the array</w:t>
      </w:r>
      <w:r>
        <w:rPr>
          <w:rFonts w:cs="Arial" w:hAnsi="Arial" w:eastAsia="Arial" w:ascii="Arial"/>
          <w:sz w:val="26"/>
          <w:szCs w:val="26"/>
        </w:rPr>
        <w:t> to  be  inherited  together.  Typically,</w:t>
      </w:r>
      <w:r>
        <w:rPr>
          <w:rFonts w:cs="Arial" w:hAnsi="Arial" w:eastAsia="Arial" w:ascii="Arial"/>
          <w:sz w:val="26"/>
          <w:szCs w:val="26"/>
        </w:rPr>
        <w:t> each   bit   is   chosen   from   either</w:t>
      </w:r>
      <w:r>
        <w:rPr>
          <w:rFonts w:cs="Arial" w:hAnsi="Arial" w:eastAsia="Arial" w:ascii="Arial"/>
          <w:sz w:val="26"/>
          <w:szCs w:val="26"/>
        </w:rPr>
        <w:t> parent with equal probability. Other</w:t>
      </w:r>
      <w:r>
        <w:rPr>
          <w:rFonts w:cs="Arial" w:hAnsi="Arial" w:eastAsia="Arial" w:ascii="Arial"/>
          <w:sz w:val="26"/>
          <w:szCs w:val="26"/>
        </w:rPr>
        <w:t> mixing  ratios  are  sometimes  used,</w:t>
      </w:r>
      <w:r>
        <w:rPr>
          <w:rFonts w:cs="Arial" w:hAnsi="Arial" w:eastAsia="Arial" w:ascii="Arial"/>
          <w:sz w:val="26"/>
          <w:szCs w:val="26"/>
        </w:rPr>
        <w:t> resulting  in  o</w:t>
      </w:r>
      <w:r>
        <w:rPr>
          <w:rFonts w:cs="Arial" w:hAnsi="Arial" w:eastAsia="Arial" w:ascii="Arial"/>
          <w:sz w:val="26"/>
          <w:szCs w:val="26"/>
        </w:rPr>
        <w:t>ﬀ</w:t>
      </w:r>
      <w:r>
        <w:rPr>
          <w:rFonts w:cs="Arial" w:hAnsi="Arial" w:eastAsia="Arial" w:ascii="Arial"/>
          <w:sz w:val="26"/>
          <w:szCs w:val="26"/>
        </w:rPr>
        <w:t>spring  which  inherit</w:t>
      </w:r>
      <w:r>
        <w:rPr>
          <w:rFonts w:cs="Arial" w:hAnsi="Arial" w:eastAsia="Arial" w:ascii="Arial"/>
          <w:sz w:val="26"/>
          <w:szCs w:val="26"/>
        </w:rPr>
        <w:t> more  genetic  information  from  one</w:t>
      </w:r>
      <w:r>
        <w:rPr>
          <w:rFonts w:cs="Arial" w:hAnsi="Arial" w:eastAsia="Arial" w:ascii="Arial"/>
          <w:sz w:val="26"/>
          <w:szCs w:val="26"/>
        </w:rPr>
        <w:t> parent than the other. </w:t>
      </w:r>
      <w:r>
        <w:rPr>
          <w:rFonts w:cs="Arial" w:hAnsi="Arial" w:eastAsia="Arial" w:ascii="Arial"/>
          <w:sz w:val="26"/>
          <w:szCs w:val="26"/>
        </w:rPr>
        <w:t> </w:t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718" w:right="760"/>
      </w:pPr>
      <w:r>
        <w:rPr>
          <w:rFonts w:cs="Arial" w:hAnsi="Arial" w:eastAsia="Arial" w:ascii="Arial"/>
          <w:sz w:val="30"/>
          <w:szCs w:val="30"/>
        </w:rPr>
        <w:t>VIII. Mutation Operator</w:t>
      </w:r>
      <w:r>
        <w:rPr>
          <w:rFonts w:cs="Arial" w:hAnsi="Arial" w:eastAsia="Arial" w:ascii="Arial"/>
          <w:sz w:val="28"/>
          <w:szCs w:val="28"/>
        </w:rPr>
        <w:t> 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lineRule="auto" w:line="243"/>
        <w:ind w:right="63"/>
      </w:pPr>
      <w:r>
        <w:rPr>
          <w:rFonts w:cs="Arial" w:hAnsi="Arial" w:eastAsia="Arial" w:ascii="Arial"/>
          <w:sz w:val="28"/>
          <w:szCs w:val="28"/>
        </w:rPr>
        <w:t>W</w:t>
      </w:r>
      <w:r>
        <w:rPr>
          <w:rFonts w:cs="Arial" w:hAnsi="Arial" w:eastAsia="Arial" w:ascii="Arial"/>
          <w:sz w:val="26"/>
          <w:szCs w:val="26"/>
        </w:rPr>
        <w:t>e   have   applied   Single   bit   flip</w:t>
      </w:r>
      <w:r>
        <w:rPr>
          <w:rFonts w:cs="Arial" w:hAnsi="Arial" w:eastAsia="Arial" w:ascii="Arial"/>
          <w:sz w:val="26"/>
          <w:szCs w:val="26"/>
        </w:rPr>
        <w:t> mutation   operator.   In   this   bit   flip</w:t>
      </w:r>
      <w:r>
        <w:rPr>
          <w:rFonts w:cs="Arial" w:hAnsi="Arial" w:eastAsia="Arial" w:ascii="Arial"/>
          <w:sz w:val="26"/>
          <w:szCs w:val="26"/>
        </w:rPr>
        <w:t> mutation,   we   select   one   or   more</w:t>
      </w:r>
      <w:r>
        <w:rPr>
          <w:rFonts w:cs="Arial" w:hAnsi="Arial" w:eastAsia="Arial" w:ascii="Arial"/>
          <w:sz w:val="26"/>
          <w:szCs w:val="26"/>
        </w:rPr>
        <w:t> random bits and flip them. This is used</w:t>
      </w:r>
      <w:r>
        <w:rPr>
          <w:rFonts w:cs="Arial" w:hAnsi="Arial" w:eastAsia="Arial" w:ascii="Arial"/>
          <w:sz w:val="26"/>
          <w:szCs w:val="26"/>
        </w:rPr>
        <w:t> for binary encoded GAs.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ind w:left="796" w:right="824"/>
      </w:pPr>
      <w:r>
        <w:rPr>
          <w:rFonts w:cs="Times New Roman" w:hAnsi="Times New Roman" w:eastAsia="Times New Roman" w:ascii="Times New Roman"/>
          <w:sz w:val="30"/>
          <w:szCs w:val="30"/>
        </w:rPr>
        <w:t>IX. </w:t>
      </w:r>
      <w:r>
        <w:rPr>
          <w:rFonts w:cs="Arial" w:hAnsi="Arial" w:eastAsia="Arial" w:ascii="Arial"/>
          <w:sz w:val="30"/>
          <w:szCs w:val="30"/>
        </w:rPr>
        <w:t>Survivor Selection</w:t>
      </w:r>
      <w:r>
        <w:rPr>
          <w:rFonts w:cs="Arial" w:hAnsi="Arial" w:eastAsia="Arial" w:ascii="Arial"/>
          <w:sz w:val="30"/>
          <w:szCs w:val="30"/>
        </w:rPr>
        <w:t> 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right="577"/>
      </w:pPr>
      <w:r>
        <w:rPr>
          <w:rFonts w:cs="Arial" w:hAnsi="Arial" w:eastAsia="Arial" w:ascii="Arial"/>
          <w:color w:val="212121"/>
          <w:sz w:val="26"/>
          <w:szCs w:val="26"/>
        </w:rPr>
        <w:t>Two basis of selecting survivors for</w:t>
      </w:r>
      <w:r>
        <w:rPr>
          <w:rFonts w:cs="Arial" w:hAnsi="Arial" w:eastAsia="Arial" w:ascii="Arial"/>
          <w:color w:val="212121"/>
          <w:sz w:val="26"/>
          <w:szCs w:val="26"/>
        </w:rPr>
        <w:t> next generation have been used:-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right="100"/>
      </w:pPr>
      <w:r>
        <w:rPr>
          <w:rFonts w:cs="Arial" w:hAnsi="Arial" w:eastAsia="Arial" w:ascii="Arial"/>
          <w:color w:val="212121"/>
          <w:sz w:val="26"/>
          <w:szCs w:val="26"/>
        </w:rPr>
        <w:t>1. 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  <w:t>Age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  <w:t> 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  <w:t>Based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</w:r>
      <w:r>
        <w:rPr>
          <w:rFonts w:cs="Arial" w:hAnsi="Arial" w:eastAsia="Arial" w:ascii="Arial"/>
          <w:color w:val="212121"/>
          <w:sz w:val="26"/>
          <w:szCs w:val="26"/>
        </w:rPr>
      </w:r>
      <w:r>
        <w:rPr>
          <w:rFonts w:cs="Arial" w:hAnsi="Arial" w:eastAsia="Arial" w:ascii="Arial"/>
          <w:color w:val="212121"/>
          <w:sz w:val="26"/>
          <w:szCs w:val="26"/>
        </w:rPr>
        <w:t>:- In Age-Based</w:t>
      </w:r>
      <w:r>
        <w:rPr>
          <w:rFonts w:cs="Arial" w:hAnsi="Arial" w:eastAsia="Arial" w:ascii="Arial"/>
          <w:color w:val="212121"/>
          <w:sz w:val="26"/>
          <w:szCs w:val="26"/>
        </w:rPr>
        <w:t> Selection, we don’t have a notion of a</w:t>
      </w:r>
      <w:r>
        <w:rPr>
          <w:rFonts w:cs="Arial" w:hAnsi="Arial" w:eastAsia="Arial" w:ascii="Arial"/>
          <w:color w:val="212121"/>
          <w:sz w:val="26"/>
          <w:szCs w:val="26"/>
        </w:rPr>
        <w:t> fitness. It is based on the premise that</w:t>
      </w:r>
      <w:r>
        <w:rPr>
          <w:rFonts w:cs="Arial" w:hAnsi="Arial" w:eastAsia="Arial" w:ascii="Arial"/>
          <w:color w:val="212121"/>
          <w:sz w:val="26"/>
          <w:szCs w:val="26"/>
        </w:rPr>
        <w:t> each individual is allowed in the</w:t>
      </w:r>
      <w:r>
        <w:rPr>
          <w:rFonts w:cs="Arial" w:hAnsi="Arial" w:eastAsia="Arial" w:ascii="Arial"/>
          <w:color w:val="212121"/>
          <w:sz w:val="26"/>
          <w:szCs w:val="26"/>
        </w:rPr>
        <w:t> population for a finite generation where</w:t>
      </w:r>
      <w:r>
        <w:rPr>
          <w:rFonts w:cs="Arial" w:hAnsi="Arial" w:eastAsia="Arial" w:ascii="Arial"/>
          <w:color w:val="212121"/>
          <w:sz w:val="26"/>
          <w:szCs w:val="26"/>
        </w:rPr>
        <w:t> it is allowed to reproduce, after that, it</w:t>
      </w:r>
      <w:r>
        <w:rPr>
          <w:rFonts w:cs="Arial" w:hAnsi="Arial" w:eastAsia="Arial" w:ascii="Arial"/>
          <w:color w:val="212121"/>
          <w:sz w:val="26"/>
          <w:szCs w:val="26"/>
        </w:rPr>
        <w:t> is kicked out of the population no</w:t>
      </w:r>
      <w:r>
        <w:rPr>
          <w:rFonts w:cs="Arial" w:hAnsi="Arial" w:eastAsia="Arial" w:ascii="Arial"/>
          <w:color w:val="212121"/>
          <w:sz w:val="26"/>
          <w:szCs w:val="26"/>
        </w:rPr>
        <w:t> matter how good its fitness is.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lineRule="auto" w:line="256"/>
        <w:ind w:right="162"/>
      </w:pPr>
      <w:r>
        <w:rPr>
          <w:rFonts w:cs="Arial" w:hAnsi="Arial" w:eastAsia="Arial" w:ascii="Arial"/>
          <w:color w:val="212121"/>
          <w:sz w:val="26"/>
          <w:szCs w:val="26"/>
        </w:rPr>
        <w:t>2. 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  <w:t>Fitness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  <w:t> 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  <w:t>based</w:t>
      </w:r>
      <w:r>
        <w:rPr>
          <w:rFonts w:cs="Arial" w:hAnsi="Arial" w:eastAsia="Arial" w:ascii="Arial"/>
          <w:color w:val="212121"/>
          <w:sz w:val="26"/>
          <w:szCs w:val="26"/>
          <w:u w:val="single" w:color="212121"/>
        </w:rPr>
      </w:r>
      <w:r>
        <w:rPr>
          <w:rFonts w:cs="Arial" w:hAnsi="Arial" w:eastAsia="Arial" w:ascii="Arial"/>
          <w:color w:val="212121"/>
          <w:sz w:val="26"/>
          <w:szCs w:val="26"/>
        </w:rPr>
      </w:r>
      <w:r>
        <w:rPr>
          <w:rFonts w:cs="Arial" w:hAnsi="Arial" w:eastAsia="Arial" w:ascii="Arial"/>
          <w:color w:val="212121"/>
          <w:sz w:val="26"/>
          <w:szCs w:val="26"/>
        </w:rPr>
        <w:t>:- In this fitness based</w:t>
      </w:r>
      <w:r>
        <w:rPr>
          <w:rFonts w:cs="Arial" w:hAnsi="Arial" w:eastAsia="Arial" w:ascii="Arial"/>
          <w:color w:val="212121"/>
          <w:sz w:val="26"/>
          <w:szCs w:val="26"/>
        </w:rPr>
        <w:t> selection, the children tend to replace</w:t>
      </w:r>
      <w:r>
        <w:rPr>
          <w:rFonts w:cs="Arial" w:hAnsi="Arial" w:eastAsia="Arial" w:ascii="Arial"/>
          <w:color w:val="212121"/>
          <w:sz w:val="26"/>
          <w:szCs w:val="26"/>
        </w:rPr>
        <w:t> the least fit individuals in the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lineRule="auto" w:line="256"/>
        <w:ind w:right="71"/>
      </w:pPr>
      <w:r>
        <w:rPr>
          <w:rFonts w:cs="Arial" w:hAnsi="Arial" w:eastAsia="Arial" w:ascii="Arial"/>
          <w:color w:val="212121"/>
          <w:sz w:val="26"/>
          <w:szCs w:val="26"/>
        </w:rPr>
        <w:t>population. The selection of the least fit</w:t>
      </w:r>
      <w:r>
        <w:rPr>
          <w:rFonts w:cs="Arial" w:hAnsi="Arial" w:eastAsia="Arial" w:ascii="Arial"/>
          <w:color w:val="212121"/>
          <w:sz w:val="26"/>
          <w:szCs w:val="26"/>
        </w:rPr>
        <w:t> individuals may be done using a</w:t>
      </w:r>
      <w:r>
        <w:rPr>
          <w:rFonts w:cs="Arial" w:hAnsi="Arial" w:eastAsia="Arial" w:ascii="Arial"/>
          <w:color w:val="212121"/>
          <w:sz w:val="26"/>
          <w:szCs w:val="26"/>
        </w:rPr>
        <w:t> variation of any of the selection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lineRule="auto" w:line="256"/>
        <w:ind w:right="302"/>
      </w:pPr>
      <w:r>
        <w:rPr>
          <w:rFonts w:cs="Arial" w:hAnsi="Arial" w:eastAsia="Arial" w:ascii="Arial"/>
          <w:color w:val="212121"/>
          <w:sz w:val="26"/>
          <w:szCs w:val="26"/>
        </w:rPr>
        <w:t>policies described before tournament</w:t>
      </w:r>
      <w:r>
        <w:rPr>
          <w:rFonts w:cs="Arial" w:hAnsi="Arial" w:eastAsia="Arial" w:ascii="Arial"/>
          <w:color w:val="212121"/>
          <w:sz w:val="26"/>
          <w:szCs w:val="26"/>
        </w:rPr>
        <w:t> selection, fitness proportionate</w:t>
      </w:r>
      <w:r>
        <w:rPr>
          <w:rFonts w:cs="Arial" w:hAnsi="Arial" w:eastAsia="Arial" w:ascii="Arial"/>
          <w:color w:val="212121"/>
          <w:sz w:val="26"/>
          <w:szCs w:val="26"/>
        </w:rPr>
        <w:t> selection, etc.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ind w:left="597" w:right="636"/>
      </w:pPr>
      <w:r>
        <w:rPr>
          <w:rFonts w:cs="Arial" w:hAnsi="Arial" w:eastAsia="Arial" w:ascii="Arial"/>
          <w:color w:val="212121"/>
          <w:sz w:val="30"/>
          <w:szCs w:val="30"/>
        </w:rPr>
        <w:t>X. Termination Condition</w:t>
      </w:r>
      <w:r>
        <w:rPr>
          <w:rFonts w:cs="Arial" w:hAnsi="Arial" w:eastAsia="Arial" w:ascii="Arial"/>
          <w:color w:val="212121"/>
          <w:sz w:val="30"/>
          <w:szCs w:val="30"/>
        </w:rPr>
        <w:t> 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</w:pPr>
      <w:r>
        <w:rPr>
          <w:rFonts w:cs="Arial" w:hAnsi="Arial" w:eastAsia="Arial" w:ascii="Arial"/>
          <w:color w:val="212121"/>
          <w:sz w:val="26"/>
          <w:szCs w:val="26"/>
        </w:rPr>
        <w:t>The termination condition of a Genetic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  <w:sectPr>
          <w:pgMar w:header="0" w:footer="812" w:top="1040" w:bottom="280" w:left="1040" w:right="1020"/>
          <w:pgSz w:w="11920" w:h="16840"/>
          <w:cols w:num="2" w:equalWidth="off">
            <w:col w:w="4678" w:space="482"/>
            <w:col w:w="4700"/>
          </w:cols>
        </w:sectPr>
      </w:pPr>
      <w:r>
        <w:rPr>
          <w:rFonts w:cs="Arial" w:hAnsi="Arial" w:eastAsia="Arial" w:ascii="Arial"/>
          <w:color w:val="212121"/>
          <w:sz w:val="26"/>
          <w:szCs w:val="26"/>
        </w:rPr>
        <w:t>Algorithm  is  important  in  determining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76"/>
        <w:ind w:left="100" w:right="-45"/>
      </w:pPr>
      <w:r>
        <w:rPr>
          <w:rFonts w:cs="Arial" w:hAnsi="Arial" w:eastAsia="Arial" w:ascii="Arial"/>
          <w:color w:val="212121"/>
          <w:sz w:val="26"/>
          <w:szCs w:val="26"/>
        </w:rPr>
        <w:t>when  a  GA  run  will  end.  It  has  been</w:t>
      </w:r>
      <w:r>
        <w:rPr>
          <w:rFonts w:cs="Arial" w:hAnsi="Arial" w:eastAsia="Arial" w:ascii="Arial"/>
          <w:color w:val="212121"/>
          <w:sz w:val="26"/>
          <w:szCs w:val="26"/>
        </w:rPr>
        <w:t> observed   that   initially,   the   GA</w:t>
      </w:r>
      <w:r>
        <w:rPr>
          <w:rFonts w:cs="Arial" w:hAnsi="Arial" w:eastAsia="Arial" w:ascii="Arial"/>
          <w:color w:val="212121"/>
          <w:sz w:val="26"/>
          <w:szCs w:val="26"/>
        </w:rPr>
        <w:t> progresses   very   fast   with   better</w:t>
      </w:r>
      <w:r>
        <w:rPr>
          <w:rFonts w:cs="Arial" w:hAnsi="Arial" w:eastAsia="Arial" w:ascii="Arial"/>
          <w:color w:val="212121"/>
          <w:sz w:val="26"/>
          <w:szCs w:val="26"/>
        </w:rPr>
        <w:t> solutions   coming   in   every   few</w:t>
      </w:r>
      <w:r>
        <w:rPr>
          <w:rFonts w:cs="Arial" w:hAnsi="Arial" w:eastAsia="Arial" w:ascii="Arial"/>
          <w:color w:val="212121"/>
          <w:sz w:val="26"/>
          <w:szCs w:val="26"/>
        </w:rPr>
        <w:t> iterations, but this tends to saturate in</w:t>
      </w:r>
      <w:r>
        <w:rPr>
          <w:rFonts w:cs="Arial" w:hAnsi="Arial" w:eastAsia="Arial" w:ascii="Arial"/>
          <w:color w:val="212121"/>
          <w:sz w:val="26"/>
          <w:szCs w:val="26"/>
        </w:rPr>
        <w:t> t h e   l a t e r   s t a g e s   w h e r e   t h e</w:t>
      </w:r>
      <w:r>
        <w:rPr>
          <w:rFonts w:cs="Arial" w:hAnsi="Arial" w:eastAsia="Arial" w:ascii="Arial"/>
          <w:color w:val="212121"/>
          <w:sz w:val="26"/>
          <w:szCs w:val="26"/>
        </w:rPr>
        <w:t> improvements   are   very   small.   We</w:t>
      </w:r>
      <w:r>
        <w:rPr>
          <w:rFonts w:cs="Arial" w:hAnsi="Arial" w:eastAsia="Arial" w:ascii="Arial"/>
          <w:color w:val="212121"/>
          <w:sz w:val="26"/>
          <w:szCs w:val="26"/>
        </w:rPr>
        <w:t> usually  want  a  termination  condition</w:t>
      </w:r>
      <w:r>
        <w:rPr>
          <w:rFonts w:cs="Arial" w:hAnsi="Arial" w:eastAsia="Arial" w:ascii="Arial"/>
          <w:color w:val="212121"/>
          <w:sz w:val="26"/>
          <w:szCs w:val="26"/>
        </w:rPr>
        <w:t> such that our solution is close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212121"/>
          <w:sz w:val="26"/>
          <w:szCs w:val="26"/>
        </w:rPr>
        <w:t>t o   t h e</w:t>
      </w:r>
      <w:r>
        <w:rPr>
          <w:rFonts w:cs="Arial" w:hAnsi="Arial" w:eastAsia="Arial" w:ascii="Arial"/>
          <w:color w:val="212121"/>
          <w:sz w:val="26"/>
          <w:szCs w:val="26"/>
        </w:rPr>
        <w:t> optimal, at the end of the run.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313131"/>
          <w:sz w:val="26"/>
          <w:szCs w:val="26"/>
        </w:rPr>
        <w:t>Usually,  we  keep  one  of  the  following</w:t>
      </w:r>
      <w:r>
        <w:rPr>
          <w:rFonts w:cs="Arial" w:hAnsi="Arial" w:eastAsia="Arial" w:ascii="Arial"/>
          <w:color w:val="313131"/>
          <w:sz w:val="26"/>
          <w:szCs w:val="26"/>
        </w:rPr>
        <w:t> termination conditions :-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20"/>
        <w:ind w:left="100" w:right="-45"/>
      </w:pPr>
      <w:r>
        <w:rPr>
          <w:rFonts w:cs="Times New Roman" w:hAnsi="Times New Roman" w:eastAsia="Times New Roman" w:ascii="Times New Roman"/>
          <w:sz w:val="26"/>
          <w:szCs w:val="26"/>
        </w:rPr>
        <w:t>-&gt;  </w:t>
      </w:r>
      <w:r>
        <w:rPr>
          <w:rFonts w:cs="Arial" w:hAnsi="Arial" w:eastAsia="Arial" w:ascii="Arial"/>
          <w:color w:val="313131"/>
          <w:sz w:val="26"/>
          <w:szCs w:val="26"/>
        </w:rPr>
        <w:t>When there’s been no improvement</w:t>
      </w:r>
      <w:r>
        <w:rPr>
          <w:rFonts w:cs="Arial" w:hAnsi="Arial" w:eastAsia="Arial" w:ascii="Arial"/>
          <w:color w:val="313131"/>
          <w:sz w:val="26"/>
          <w:szCs w:val="26"/>
        </w:rPr>
        <w:t> in   the   population’s   fitness   for   X</w:t>
      </w:r>
      <w:r>
        <w:rPr>
          <w:rFonts w:cs="Arial" w:hAnsi="Arial" w:eastAsia="Arial" w:ascii="Arial"/>
          <w:color w:val="313131"/>
          <w:sz w:val="26"/>
          <w:szCs w:val="26"/>
        </w:rPr>
        <w:t> iterations. </w:t>
      </w:r>
      <w:r>
        <w:rPr>
          <w:rFonts w:cs="Arial" w:hAnsi="Arial" w:eastAsia="Arial" w:ascii="Arial"/>
          <w:color w:val="313131"/>
          <w:sz w:val="26"/>
          <w:szCs w:val="26"/>
        </w:rPr>
        <w:t>      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313131"/>
          <w:sz w:val="26"/>
          <w:szCs w:val="26"/>
        </w:rPr>
        <w:t>-&gt; When we reach an absolute number</w:t>
      </w:r>
      <w:r>
        <w:rPr>
          <w:rFonts w:cs="Arial" w:hAnsi="Arial" w:eastAsia="Arial" w:ascii="Arial"/>
          <w:color w:val="313131"/>
          <w:sz w:val="26"/>
          <w:szCs w:val="26"/>
        </w:rPr>
        <w:t> of generations.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313131"/>
          <w:sz w:val="26"/>
          <w:szCs w:val="26"/>
        </w:rPr>
        <w:t>-&gt;  When  the  objective  function  value</w:t>
      </w:r>
      <w:r>
        <w:rPr>
          <w:rFonts w:cs="Arial" w:hAnsi="Arial" w:eastAsia="Arial" w:ascii="Arial"/>
          <w:color w:val="313131"/>
          <w:sz w:val="26"/>
          <w:szCs w:val="26"/>
        </w:rPr>
        <w:t> has   reached   a   certain   pre-defined</w:t>
      </w:r>
      <w:r>
        <w:rPr>
          <w:rFonts w:cs="Arial" w:hAnsi="Arial" w:eastAsia="Arial" w:ascii="Arial"/>
          <w:color w:val="313131"/>
          <w:sz w:val="26"/>
          <w:szCs w:val="26"/>
        </w:rPr>
        <w:t> value.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center"/>
        <w:ind w:left="958" w:right="878"/>
      </w:pPr>
      <w:r>
        <w:rPr>
          <w:rFonts w:cs="Times New Roman" w:hAnsi="Times New Roman" w:eastAsia="Times New Roman" w:ascii="Times New Roman"/>
          <w:sz w:val="30"/>
          <w:szCs w:val="30"/>
        </w:rPr>
        <w:t>XI. Graphical Analysis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313131"/>
          <w:sz w:val="26"/>
          <w:szCs w:val="26"/>
        </w:rPr>
        <w:t>a).   Population   varied   over   50-100</w:t>
      </w:r>
      <w:r>
        <w:rPr>
          <w:rFonts w:cs="Arial" w:hAnsi="Arial" w:eastAsia="Arial" w:ascii="Arial"/>
          <w:color w:val="313131"/>
          <w:sz w:val="26"/>
          <w:szCs w:val="26"/>
        </w:rPr>
        <w:t> range, end graph observed for uniform</w:t>
      </w:r>
      <w:r>
        <w:rPr>
          <w:rFonts w:cs="Arial" w:hAnsi="Arial" w:eastAsia="Arial" w:ascii="Arial"/>
          <w:color w:val="313131"/>
          <w:sz w:val="26"/>
          <w:szCs w:val="26"/>
        </w:rPr>
        <w:t> and  two  point  crossover  for  Roulette</w:t>
      </w:r>
      <w:r>
        <w:rPr>
          <w:rFonts w:cs="Arial" w:hAnsi="Arial" w:eastAsia="Arial" w:ascii="Arial"/>
          <w:color w:val="313131"/>
          <w:sz w:val="26"/>
          <w:szCs w:val="26"/>
        </w:rPr>
        <w:t> method.   As   one   and   two   points</w:t>
      </w:r>
      <w:r>
        <w:rPr>
          <w:rFonts w:cs="Arial" w:hAnsi="Arial" w:eastAsia="Arial" w:ascii="Arial"/>
          <w:color w:val="313131"/>
          <w:sz w:val="26"/>
          <w:szCs w:val="26"/>
        </w:rPr>
        <w:t> crossover  give  same  results,  roulette</w:t>
      </w:r>
      <w:r>
        <w:rPr>
          <w:rFonts w:cs="Arial" w:hAnsi="Arial" w:eastAsia="Arial" w:ascii="Arial"/>
          <w:color w:val="313131"/>
          <w:sz w:val="26"/>
          <w:szCs w:val="26"/>
        </w:rPr>
        <w:t> method  can  be  better  observed  on  a</w:t>
      </w:r>
      <w:r>
        <w:rPr>
          <w:rFonts w:cs="Arial" w:hAnsi="Arial" w:eastAsia="Arial" w:ascii="Arial"/>
          <w:color w:val="313131"/>
          <w:sz w:val="26"/>
          <w:szCs w:val="26"/>
        </w:rPr>
        <w:t> graph.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313131"/>
          <w:sz w:val="26"/>
          <w:szCs w:val="26"/>
        </w:rPr>
        <w:t>b).  Generation  vs  Fitness  graphs  for</w:t>
      </w:r>
      <w:r>
        <w:rPr>
          <w:rFonts w:cs="Arial" w:hAnsi="Arial" w:eastAsia="Arial" w:ascii="Arial"/>
          <w:color w:val="313131"/>
          <w:sz w:val="26"/>
          <w:szCs w:val="26"/>
        </w:rPr>
        <w:t> roulette   selection   with   uniform</w:t>
      </w:r>
      <w:r>
        <w:rPr>
          <w:rFonts w:cs="Arial" w:hAnsi="Arial" w:eastAsia="Arial" w:ascii="Arial"/>
          <w:color w:val="313131"/>
          <w:sz w:val="26"/>
          <w:szCs w:val="26"/>
        </w:rPr>
        <w:t> crossover,   fitness   based   survivor</w:t>
      </w:r>
      <w:r>
        <w:rPr>
          <w:rFonts w:cs="Arial" w:hAnsi="Arial" w:eastAsia="Arial" w:ascii="Arial"/>
          <w:color w:val="313131"/>
          <w:sz w:val="26"/>
          <w:szCs w:val="26"/>
        </w:rPr>
        <w:t> selection and varying initial population,</w:t>
      </w:r>
      <w:r>
        <w:rPr>
          <w:rFonts w:cs="Arial" w:hAnsi="Arial" w:eastAsia="Arial" w:ascii="Arial"/>
          <w:color w:val="313131"/>
          <w:sz w:val="26"/>
          <w:szCs w:val="26"/>
        </w:rPr>
        <w:t> plotting best and average fitness.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center"/>
        <w:ind w:left="1296" w:right="1139"/>
      </w:pPr>
      <w:r>
        <w:rPr>
          <w:rFonts w:cs="Times New Roman" w:hAnsi="Times New Roman" w:eastAsia="Times New Roman" w:ascii="Times New Roman"/>
          <w:sz w:val="30"/>
          <w:szCs w:val="30"/>
        </w:rPr>
        <w:t>XII. </w:t>
      </w:r>
      <w:r>
        <w:rPr>
          <w:rFonts w:cs="Arial" w:hAnsi="Arial" w:eastAsia="Arial" w:ascii="Arial"/>
          <w:color w:val="313131"/>
          <w:sz w:val="30"/>
          <w:szCs w:val="30"/>
        </w:rPr>
        <w:t>Conclusion</w:t>
      </w:r>
      <w:r>
        <w:rPr>
          <w:rFonts w:cs="Arial" w:hAnsi="Arial" w:eastAsia="Arial" w:ascii="Arial"/>
          <w:color w:val="313131"/>
          <w:sz w:val="30"/>
          <w:szCs w:val="30"/>
        </w:rPr>
        <w:t> 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313131"/>
          <w:sz w:val="26"/>
          <w:szCs w:val="26"/>
        </w:rPr>
        <w:t>-&gt;   On   varying   initial   population,</w:t>
      </w:r>
      <w:r>
        <w:rPr>
          <w:rFonts w:cs="Arial" w:hAnsi="Arial" w:eastAsia="Arial" w:ascii="Arial"/>
          <w:color w:val="313131"/>
          <w:sz w:val="26"/>
          <w:szCs w:val="26"/>
        </w:rPr>
        <w:t> uniform   crossover   shows   abrupt</w:t>
      </w:r>
      <w:r>
        <w:rPr>
          <w:rFonts w:cs="Arial" w:hAnsi="Arial" w:eastAsia="Arial" w:ascii="Arial"/>
          <w:color w:val="313131"/>
          <w:sz w:val="26"/>
          <w:szCs w:val="26"/>
        </w:rPr>
        <w:t> changes due to it’s probabilistic nature</w:t>
      </w:r>
      <w:r>
        <w:rPr>
          <w:rFonts w:cs="Arial" w:hAnsi="Arial" w:eastAsia="Arial" w:ascii="Arial"/>
          <w:color w:val="313131"/>
          <w:sz w:val="26"/>
          <w:szCs w:val="26"/>
        </w:rPr>
        <w:t> whereas two-points crossover presents</w:t>
      </w:r>
      <w:r>
        <w:rPr>
          <w:rFonts w:cs="Arial" w:hAnsi="Arial" w:eastAsia="Arial" w:ascii="Arial"/>
          <w:color w:val="313131"/>
          <w:sz w:val="26"/>
          <w:szCs w:val="26"/>
        </w:rPr>
        <w:t> a smooth curve.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-45"/>
      </w:pPr>
      <w:r>
        <w:rPr>
          <w:rFonts w:cs="Arial" w:hAnsi="Arial" w:eastAsia="Arial" w:ascii="Arial"/>
          <w:color w:val="313131"/>
          <w:sz w:val="26"/>
          <w:szCs w:val="26"/>
        </w:rPr>
        <w:t>-&gt;   Graph   becomes   flatter   with</w:t>
      </w:r>
      <w:r>
        <w:rPr>
          <w:rFonts w:cs="Arial" w:hAnsi="Arial" w:eastAsia="Arial" w:ascii="Arial"/>
          <w:color w:val="313131"/>
          <w:sz w:val="26"/>
          <w:szCs w:val="26"/>
        </w:rPr>
        <w:t> increasing   generations   as   we   reach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76"/>
        <w:ind w:right="3433"/>
      </w:pPr>
      <w:r>
        <w:br w:type="column"/>
      </w:r>
      <w:r>
        <w:rPr>
          <w:rFonts w:cs="Arial" w:hAnsi="Arial" w:eastAsia="Arial" w:ascii="Arial"/>
          <w:color w:val="313131"/>
          <w:sz w:val="26"/>
          <w:szCs w:val="26"/>
        </w:rPr>
        <w:t>goal state.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right="63"/>
      </w:pPr>
      <w:r>
        <w:rPr>
          <w:rFonts w:cs="Arial" w:hAnsi="Arial" w:eastAsia="Arial" w:ascii="Arial"/>
          <w:color w:val="313131"/>
          <w:sz w:val="26"/>
          <w:szCs w:val="26"/>
        </w:rPr>
        <w:t>-&gt;   Higher   initial   population   reaches</w:t>
      </w:r>
      <w:r>
        <w:rPr>
          <w:rFonts w:cs="Arial" w:hAnsi="Arial" w:eastAsia="Arial" w:ascii="Arial"/>
          <w:color w:val="313131"/>
          <w:sz w:val="26"/>
          <w:szCs w:val="26"/>
        </w:rPr>
        <w:t> goal states faster.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1276"/>
      </w:pPr>
      <w:r>
        <w:rPr>
          <w:rFonts w:cs="Arial" w:hAnsi="Arial" w:eastAsia="Arial" w:ascii="Arial"/>
          <w:color w:val="313131"/>
          <w:sz w:val="26"/>
          <w:szCs w:val="26"/>
        </w:rPr>
        <w:t>2.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Roulette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wheel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selection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</w:rPr>
      </w:r>
      <w:r>
        <w:rPr>
          <w:rFonts w:cs="Arial" w:hAnsi="Arial" w:eastAsia="Arial" w:ascii="Arial"/>
          <w:color w:val="313131"/>
          <w:sz w:val="26"/>
          <w:szCs w:val="26"/>
        </w:rPr>
        <w:t> :-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color w:val="313131"/>
          <w:sz w:val="26"/>
          <w:szCs w:val="26"/>
        </w:rPr>
        <w:t>-&gt; Best crossover method, in terms of</w:t>
      </w:r>
      <w:r>
        <w:rPr>
          <w:rFonts w:cs="Arial" w:hAnsi="Arial" w:eastAsia="Arial" w:ascii="Arial"/>
          <w:color w:val="313131"/>
          <w:sz w:val="26"/>
          <w:szCs w:val="26"/>
        </w:rPr>
        <w:t> faster   to   find   solution,   retains</w:t>
      </w:r>
      <w:r>
        <w:rPr>
          <w:rFonts w:cs="Arial" w:hAnsi="Arial" w:eastAsia="Arial" w:ascii="Arial"/>
          <w:color w:val="313131"/>
          <w:sz w:val="26"/>
          <w:szCs w:val="26"/>
        </w:rPr>
        <w:t> characteristics   with   increase   in</w:t>
      </w:r>
      <w:r>
        <w:rPr>
          <w:rFonts w:cs="Arial" w:hAnsi="Arial" w:eastAsia="Arial" w:ascii="Arial"/>
          <w:color w:val="313131"/>
          <w:sz w:val="26"/>
          <w:szCs w:val="26"/>
        </w:rPr>
        <w:t> termination condition and requires less</w:t>
      </w:r>
      <w:r>
        <w:rPr>
          <w:rFonts w:cs="Arial" w:hAnsi="Arial" w:eastAsia="Arial" w:ascii="Arial"/>
          <w:color w:val="313131"/>
          <w:sz w:val="26"/>
          <w:szCs w:val="26"/>
        </w:rPr>
        <w:t> numbers of </w:t>
      </w:r>
      <w:r>
        <w:rPr>
          <w:rFonts w:cs="Arial" w:hAnsi="Arial" w:eastAsia="Arial" w:ascii="Arial"/>
          <w:color w:val="313131"/>
          <w:sz w:val="26"/>
          <w:szCs w:val="26"/>
        </w:rPr>
        <w:t> </w:t>
      </w:r>
      <w:r>
        <w:rPr>
          <w:rFonts w:cs="Arial" w:hAnsi="Arial" w:eastAsia="Arial" w:ascii="Arial"/>
          <w:color w:val="313131"/>
          <w:sz w:val="26"/>
          <w:szCs w:val="26"/>
        </w:rPr>
        <w:t>generations,  is  found  out</w:t>
      </w:r>
      <w:r>
        <w:rPr>
          <w:rFonts w:cs="Arial" w:hAnsi="Arial" w:eastAsia="Arial" w:ascii="Arial"/>
          <w:color w:val="313131"/>
          <w:sz w:val="26"/>
          <w:szCs w:val="26"/>
        </w:rPr>
        <w:t> to be </w:t>
      </w:r>
      <w:r>
        <w:rPr>
          <w:rFonts w:cs="Arial" w:hAnsi="Arial" w:eastAsia="Arial" w:ascii="Arial"/>
          <w:color w:val="313131"/>
          <w:sz w:val="26"/>
          <w:szCs w:val="26"/>
        </w:rPr>
        <w:t> </w:t>
      </w:r>
      <w:r>
        <w:rPr>
          <w:rFonts w:cs="Arial" w:hAnsi="Arial" w:eastAsia="Arial" w:ascii="Arial"/>
          <w:color w:val="313131"/>
          <w:sz w:val="26"/>
          <w:szCs w:val="26"/>
        </w:rPr>
        <w:t>‘Uniform Crossover’ graphically.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color w:val="313131"/>
          <w:sz w:val="26"/>
          <w:szCs w:val="26"/>
        </w:rPr>
        <w:t>-&gt;   Age   based   survivor   selection</w:t>
      </w:r>
      <w:r>
        <w:rPr>
          <w:rFonts w:cs="Arial" w:hAnsi="Arial" w:eastAsia="Arial" w:ascii="Arial"/>
          <w:color w:val="313131"/>
          <w:sz w:val="26"/>
          <w:szCs w:val="26"/>
        </w:rPr>
        <w:t> doesn’t  work  with  roulette  method  as</w:t>
      </w:r>
      <w:r>
        <w:rPr>
          <w:rFonts w:cs="Arial" w:hAnsi="Arial" w:eastAsia="Arial" w:ascii="Arial"/>
          <w:color w:val="313131"/>
          <w:sz w:val="26"/>
          <w:szCs w:val="26"/>
        </w:rPr>
        <w:t> GA doesn’t converge.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1584"/>
      </w:pPr>
      <w:r>
        <w:rPr>
          <w:rFonts w:cs="Arial" w:hAnsi="Arial" w:eastAsia="Arial" w:ascii="Arial"/>
          <w:color w:val="313131"/>
          <w:sz w:val="26"/>
          <w:szCs w:val="26"/>
        </w:rPr>
        <w:t>3.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T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our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nament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Selection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</w:rPr>
      </w:r>
      <w:r>
        <w:rPr>
          <w:rFonts w:cs="Arial" w:hAnsi="Arial" w:eastAsia="Arial" w:ascii="Arial"/>
          <w:color w:val="313131"/>
          <w:sz w:val="26"/>
          <w:szCs w:val="26"/>
        </w:rPr>
        <w:t> :-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color w:val="313131"/>
          <w:sz w:val="26"/>
          <w:szCs w:val="26"/>
        </w:rPr>
        <w:t>-&gt;  K  is  taken  small  as  for  large  K,GA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right="2670"/>
      </w:pPr>
      <w:r>
        <w:rPr>
          <w:rFonts w:cs="Arial" w:hAnsi="Arial" w:eastAsia="Arial" w:ascii="Arial"/>
          <w:color w:val="313131"/>
          <w:sz w:val="26"/>
          <w:szCs w:val="26"/>
        </w:rPr>
        <w:t>converges faster.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right="63"/>
      </w:pPr>
      <w:r>
        <w:rPr>
          <w:rFonts w:cs="Arial" w:hAnsi="Arial" w:eastAsia="Arial" w:ascii="Arial"/>
          <w:color w:val="313131"/>
          <w:sz w:val="26"/>
          <w:szCs w:val="26"/>
        </w:rPr>
        <w:t>-&gt; One point crossover with age based</w:t>
      </w:r>
      <w:r>
        <w:rPr>
          <w:rFonts w:cs="Arial" w:hAnsi="Arial" w:eastAsia="Arial" w:ascii="Arial"/>
          <w:color w:val="313131"/>
          <w:sz w:val="26"/>
          <w:szCs w:val="26"/>
        </w:rPr>
        <w:t> survivor   selection   and   uniform</w:t>
      </w:r>
      <w:r>
        <w:rPr>
          <w:rFonts w:cs="Arial" w:hAnsi="Arial" w:eastAsia="Arial" w:ascii="Arial"/>
          <w:color w:val="313131"/>
          <w:sz w:val="26"/>
          <w:szCs w:val="26"/>
        </w:rPr>
        <w:t> crossover  with  fitness  based  survivor</w:t>
      </w:r>
      <w:r>
        <w:rPr>
          <w:rFonts w:cs="Arial" w:hAnsi="Arial" w:eastAsia="Arial" w:ascii="Arial"/>
          <w:color w:val="313131"/>
          <w:sz w:val="26"/>
          <w:szCs w:val="26"/>
        </w:rPr>
        <w:t> selection,  remains  consistent  in  their</w:t>
      </w:r>
      <w:r>
        <w:rPr>
          <w:rFonts w:cs="Arial" w:hAnsi="Arial" w:eastAsia="Arial" w:ascii="Arial"/>
          <w:color w:val="313131"/>
          <w:sz w:val="26"/>
          <w:szCs w:val="26"/>
        </w:rPr>
        <w:t> shape and characteristics </w:t>
      </w:r>
      <w:r>
        <w:rPr>
          <w:rFonts w:cs="Arial" w:hAnsi="Arial" w:eastAsia="Arial" w:ascii="Arial"/>
          <w:color w:val="313131"/>
          <w:sz w:val="26"/>
          <w:szCs w:val="26"/>
        </w:rPr>
        <w:t> 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2147"/>
      </w:pPr>
      <w:r>
        <w:rPr>
          <w:rFonts w:cs="Arial" w:hAnsi="Arial" w:eastAsia="Arial" w:ascii="Arial"/>
          <w:color w:val="313131"/>
          <w:sz w:val="26"/>
          <w:szCs w:val="26"/>
        </w:rPr>
        <w:t>and hence are stable.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right="63"/>
      </w:pPr>
      <w:r>
        <w:rPr>
          <w:rFonts w:cs="Arial" w:hAnsi="Arial" w:eastAsia="Arial" w:ascii="Arial"/>
          <w:color w:val="313131"/>
          <w:sz w:val="26"/>
          <w:szCs w:val="26"/>
        </w:rPr>
        <w:t>-&gt;Fastest   method   for   tournament</w:t>
      </w:r>
      <w:r>
        <w:rPr>
          <w:rFonts w:cs="Arial" w:hAnsi="Arial" w:eastAsia="Arial" w:ascii="Arial"/>
          <w:color w:val="313131"/>
          <w:sz w:val="26"/>
          <w:szCs w:val="26"/>
        </w:rPr>
        <w:t> selection  is  one  point  crossover  with</w:t>
      </w:r>
      <w:r>
        <w:rPr>
          <w:rFonts w:cs="Arial" w:hAnsi="Arial" w:eastAsia="Arial" w:ascii="Arial"/>
          <w:color w:val="313131"/>
          <w:sz w:val="26"/>
          <w:szCs w:val="26"/>
        </w:rPr>
        <w:t> fitness based survivor selection.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2"/>
      </w:pPr>
      <w:r>
        <w:rPr>
          <w:rFonts w:cs="Arial" w:hAnsi="Arial" w:eastAsia="Arial" w:ascii="Arial"/>
          <w:color w:val="313131"/>
          <w:sz w:val="26"/>
          <w:szCs w:val="26"/>
        </w:rPr>
        <w:t>4.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Roulette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vs.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T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our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nament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 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  <w:t>Selection</w:t>
      </w:r>
      <w:r>
        <w:rPr>
          <w:rFonts w:cs="Arial" w:hAnsi="Arial" w:eastAsia="Arial" w:ascii="Arial"/>
          <w:color w:val="313131"/>
          <w:sz w:val="26"/>
          <w:szCs w:val="26"/>
          <w:u w:val="single" w:color="313131"/>
        </w:rPr>
      </w:r>
      <w:r>
        <w:rPr>
          <w:rFonts w:cs="Arial" w:hAnsi="Arial" w:eastAsia="Arial" w:ascii="Arial"/>
          <w:color w:val="313131"/>
          <w:sz w:val="26"/>
          <w:szCs w:val="26"/>
        </w:rPr>
      </w:r>
      <w:r>
        <w:rPr>
          <w:rFonts w:cs="Arial" w:hAnsi="Arial" w:eastAsia="Arial" w:ascii="Arial"/>
          <w:color w:val="313131"/>
          <w:sz w:val="26"/>
          <w:szCs w:val="26"/>
        </w:rPr>
        <w:t> :-</w:t>
      </w:r>
      <w:r>
        <w:rPr>
          <w:rFonts w:cs="Arial" w:hAnsi="Arial" w:eastAsia="Arial" w:ascii="Arial"/>
          <w:color w:val="313131"/>
          <w:sz w:val="26"/>
          <w:szCs w:val="26"/>
        </w:rPr>
        <w:t> Tournament   selection   is   graphically</w:t>
      </w:r>
      <w:r>
        <w:rPr>
          <w:rFonts w:cs="Arial" w:hAnsi="Arial" w:eastAsia="Arial" w:ascii="Arial"/>
          <w:color w:val="313131"/>
          <w:sz w:val="26"/>
          <w:szCs w:val="26"/>
        </w:rPr>
        <w:t> more  stable  and  converges  faster  to</w:t>
      </w:r>
      <w:r>
        <w:rPr>
          <w:rFonts w:cs="Arial" w:hAnsi="Arial" w:eastAsia="Arial" w:ascii="Arial"/>
          <w:color w:val="313131"/>
          <w:sz w:val="26"/>
          <w:szCs w:val="26"/>
        </w:rPr>
        <w:t> goal  state  than  roulette  selection  and</w:t>
      </w:r>
      <w:r>
        <w:rPr>
          <w:rFonts w:cs="Arial" w:hAnsi="Arial" w:eastAsia="Arial" w:ascii="Arial"/>
          <w:color w:val="313131"/>
          <w:sz w:val="26"/>
          <w:szCs w:val="26"/>
        </w:rPr>
        <w:t> hence better than it. </w:t>
      </w:r>
      <w:r>
        <w:rPr>
          <w:rFonts w:cs="Arial" w:hAnsi="Arial" w:eastAsia="Arial" w:ascii="Arial"/>
          <w:color w:val="31313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3"/>
      </w:pPr>
      <w:r>
        <w:rPr>
          <w:rFonts w:cs="Arial" w:hAnsi="Arial" w:eastAsia="Arial" w:ascii="Arial"/>
          <w:color w:val="313131"/>
          <w:sz w:val="26"/>
          <w:szCs w:val="26"/>
        </w:rPr>
        <w:t>The Genetic Algorithm based approach</w:t>
      </w:r>
      <w:r>
        <w:rPr>
          <w:rFonts w:cs="Arial" w:hAnsi="Arial" w:eastAsia="Arial" w:ascii="Arial"/>
          <w:color w:val="313131"/>
          <w:sz w:val="26"/>
          <w:szCs w:val="26"/>
        </w:rPr>
        <w:t> produces  nearly  best  solution.  While</w:t>
      </w:r>
      <w:r>
        <w:rPr>
          <w:rFonts w:cs="Arial" w:hAnsi="Arial" w:eastAsia="Arial" w:ascii="Arial"/>
          <w:color w:val="313131"/>
          <w:sz w:val="26"/>
          <w:szCs w:val="26"/>
        </w:rPr>
        <w:t> converging towards best fitness under</w:t>
      </w:r>
      <w:r>
        <w:rPr>
          <w:rFonts w:cs="Arial" w:hAnsi="Arial" w:eastAsia="Arial" w:ascii="Arial"/>
          <w:color w:val="313131"/>
          <w:sz w:val="26"/>
          <w:szCs w:val="26"/>
        </w:rPr>
        <w:t> given  constraints,  it  shows  the  fitness</w:t>
      </w:r>
      <w:r>
        <w:rPr>
          <w:rFonts w:cs="Arial" w:hAnsi="Arial" w:eastAsia="Arial" w:ascii="Arial"/>
          <w:color w:val="313131"/>
          <w:sz w:val="26"/>
          <w:szCs w:val="26"/>
        </w:rPr>
        <w:t> of each chromosome of each individual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center"/>
        <w:ind w:left="1237" w:right="1364"/>
      </w:pPr>
      <w:r>
        <w:rPr>
          <w:rFonts w:cs="Times New Roman" w:hAnsi="Times New Roman" w:eastAsia="Times New Roman" w:ascii="Times New Roman"/>
          <w:sz w:val="30"/>
          <w:szCs w:val="30"/>
        </w:rPr>
        <w:t>XIII. References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right="69"/>
      </w:pPr>
      <w:r>
        <w:rPr>
          <w:rFonts w:cs="Arial" w:hAnsi="Arial" w:eastAsia="Arial" w:ascii="Arial"/>
          <w:color w:val="212121"/>
          <w:sz w:val="26"/>
          <w:szCs w:val="26"/>
        </w:rPr>
        <w:t>[1]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A.   S.   Anagun,   and   T.   Sarac,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right="25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‘‘Optimization performance of </w:t>
      </w:r>
      <w:r>
        <w:rPr>
          <w:rFonts w:cs="Arial" w:hAnsi="Arial" w:eastAsia="Arial" w:ascii="Arial"/>
          <w:color w:val="212121"/>
          <w:sz w:val="26"/>
          <w:szCs w:val="26"/>
        </w:rPr>
        <w:t>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right="254"/>
        <w:sectPr>
          <w:pgMar w:header="0" w:footer="812" w:top="1040" w:bottom="280" w:left="1040" w:right="1020"/>
          <w:pgSz w:w="11920" w:h="16840"/>
          <w:cols w:num="2" w:equalWidth="off">
            <w:col w:w="4679" w:space="481"/>
            <w:col w:w="4700"/>
          </w:cols>
        </w:sectPr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genetic algorithm for item </w:t>
      </w:r>
      <w:r>
        <w:rPr>
          <w:rFonts w:cs="Arial" w:hAnsi="Arial" w:eastAsia="Arial" w:ascii="Arial"/>
          <w:color w:val="212121"/>
          <w:sz w:val="26"/>
          <w:szCs w:val="26"/>
        </w:rPr>
        <w:t> 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76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selection type problems using </w:t>
      </w:r>
      <w:r>
        <w:rPr>
          <w:rFonts w:cs="Arial" w:hAnsi="Arial" w:eastAsia="Arial" w:ascii="Arial"/>
          <w:color w:val="212121"/>
          <w:sz w:val="26"/>
          <w:szCs w:val="26"/>
        </w:rPr>
        <w:t>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Taguchi method,’’ Lect. Notes </w:t>
      </w:r>
      <w:r>
        <w:rPr>
          <w:rFonts w:cs="Arial" w:hAnsi="Arial" w:eastAsia="Arial" w:ascii="Arial"/>
          <w:color w:val="212121"/>
          <w:sz w:val="26"/>
          <w:szCs w:val="26"/>
        </w:rPr>
        <w:t>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Comput. Sc., vol. 3982, pp. 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1979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678-687, 2006.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lineRule="exact" w:line="340"/>
        <w:ind w:left="100" w:right="13"/>
      </w:pPr>
      <w:r>
        <w:rPr>
          <w:rFonts w:cs="Arial" w:hAnsi="Arial" w:eastAsia="Arial" w:ascii="Arial"/>
          <w:color w:val="212121"/>
          <w:sz w:val="26"/>
          <w:szCs w:val="26"/>
        </w:rPr>
        <w:t>-&gt;  </w:t>
      </w:r>
      <w:r>
        <w:rPr>
          <w:rFonts w:cs="Arial" w:hAnsi="Arial" w:eastAsia="Arial" w:ascii="Arial"/>
          <w:color w:val="313131"/>
          <w:sz w:val="30"/>
          <w:szCs w:val="30"/>
        </w:rPr>
      </w:r>
      <w:hyperlink r:id="rId6">
        <w:r>
          <w:rPr>
            <w:rFonts w:cs="Arial" w:hAnsi="Arial" w:eastAsia="Arial" w:ascii="Arial"/>
            <w:color w:val="313131"/>
            <w:sz w:val="30"/>
            <w:szCs w:val="30"/>
            <w:u w:val="single" w:color="313131"/>
          </w:rPr>
          <w:t>https://www</w:t>
        </w:r>
        <w:r>
          <w:rPr>
            <w:rFonts w:cs="Arial" w:hAnsi="Arial" w:eastAsia="Arial" w:ascii="Arial"/>
            <w:color w:val="313131"/>
            <w:sz w:val="30"/>
            <w:szCs w:val="30"/>
            <w:u w:val="single" w:color="313131"/>
          </w:rPr>
        </w:r>
        <w:r>
          <w:rPr>
            <w:rFonts w:cs="Arial" w:hAnsi="Arial" w:eastAsia="Arial" w:ascii="Arial"/>
            <w:color w:val="313131"/>
            <w:sz w:val="30"/>
            <w:szCs w:val="30"/>
            <w:u w:val="single" w:color="313131"/>
          </w:rPr>
          <w:t>.extr</w:t>
        </w:r>
        <w:r>
          <w:rPr>
            <w:rFonts w:cs="Arial" w:hAnsi="Arial" w:eastAsia="Arial" w:ascii="Arial"/>
            <w:color w:val="313131"/>
            <w:sz w:val="30"/>
            <w:szCs w:val="30"/>
            <w:u w:val="single" w:color="313131"/>
          </w:rPr>
        </w:r>
        <w:r>
          <w:rPr>
            <w:rFonts w:cs="Arial" w:hAnsi="Arial" w:eastAsia="Arial" w:ascii="Arial"/>
            <w:color w:val="313131"/>
            <w:sz w:val="30"/>
            <w:szCs w:val="30"/>
            <w:u w:val="single" w:color="313131"/>
          </w:rPr>
          <w:t>emetech.com/</w:t>
        </w:r>
      </w:hyperlink>
      <w:r>
        <w:rPr>
          <w:rFonts w:cs="Arial" w:hAnsi="Arial" w:eastAsia="Arial" w:ascii="Arial"/>
          <w:color w:val="313131"/>
          <w:sz w:val="30"/>
          <w:szCs w:val="30"/>
        </w:rPr>
      </w:r>
      <w:r>
        <w:rPr>
          <w:rFonts w:cs="Arial" w:hAnsi="Arial" w:eastAsia="Arial" w:ascii="Arial"/>
          <w:color w:val="313131"/>
          <w:sz w:val="30"/>
          <w:szCs w:val="30"/>
        </w:rPr>
        <w:t> </w:t>
      </w:r>
      <w:r>
        <w:rPr>
          <w:rFonts w:cs="Arial" w:hAnsi="Arial" w:eastAsia="Arial" w:ascii="Arial"/>
          <w:color w:val="313131"/>
          <w:sz w:val="30"/>
          <w:szCs w:val="30"/>
          <w:u w:val="single" w:color="313131"/>
        </w:rPr>
        <w:t>computing/263184-how-to-build-</w:t>
      </w:r>
      <w:r>
        <w:rPr>
          <w:rFonts w:cs="Arial" w:hAnsi="Arial" w:eastAsia="Arial" w:ascii="Arial"/>
          <w:color w:val="313131"/>
          <w:sz w:val="30"/>
          <w:szCs w:val="30"/>
        </w:rPr>
      </w:r>
      <w:r>
        <w:rPr>
          <w:rFonts w:cs="Arial" w:hAnsi="Arial" w:eastAsia="Arial" w:ascii="Arial"/>
          <w:color w:val="313131"/>
          <w:sz w:val="30"/>
          <w:szCs w:val="30"/>
        </w:rPr>
        <w:t> </w:t>
      </w:r>
      <w:r>
        <w:rPr>
          <w:rFonts w:cs="Arial" w:hAnsi="Arial" w:eastAsia="Arial" w:ascii="Arial"/>
          <w:color w:val="313131"/>
          <w:sz w:val="30"/>
          <w:szCs w:val="30"/>
          <w:u w:val="single" w:color="313131"/>
        </w:rPr>
        <w:t>a-pc</w:t>
      </w:r>
      <w:r>
        <w:rPr>
          <w:rFonts w:cs="Arial" w:hAnsi="Arial" w:eastAsia="Arial" w:ascii="Arial"/>
          <w:color w:val="313131"/>
          <w:sz w:val="30"/>
          <w:szCs w:val="30"/>
          <w:u w:val="single" w:color="313131"/>
        </w:rPr>
      </w:r>
      <w:r>
        <w:rPr>
          <w:rFonts w:cs="Arial" w:hAnsi="Arial" w:eastAsia="Arial" w:ascii="Arial"/>
          <w:color w:val="313131"/>
          <w:sz w:val="30"/>
          <w:szCs w:val="30"/>
        </w:rPr>
      </w:r>
      <w:r>
        <w:rPr>
          <w:rFonts w:cs="Arial" w:hAnsi="Arial" w:eastAsia="Arial" w:ascii="Arial"/>
          <w:color w:val="313131"/>
          <w:sz w:val="30"/>
          <w:szCs w:val="30"/>
        </w:rPr>
      </w:r>
      <w:r>
        <w:rPr>
          <w:rFonts w:cs="Arial" w:hAnsi="Arial" w:eastAsia="Arial" w:ascii="Arial"/>
          <w:color w:val="212121"/>
          <w:sz w:val="26"/>
          <w:szCs w:val="26"/>
        </w:rPr>
        <w:t>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29"/>
      </w:pPr>
      <w:r>
        <w:rPr>
          <w:rFonts w:cs="Arial" w:hAnsi="Arial" w:eastAsia="Arial" w:ascii="Arial"/>
          <w:color w:val="212121"/>
          <w:sz w:val="26"/>
          <w:szCs w:val="26"/>
        </w:rPr>
        <w:t>[3]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S.   Chowdhury,   and   Y.   Wu,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“Taguchi’s Quality Engineering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63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Handbook,” Wiley-Interscience,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1375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New York, NY, 2004.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29"/>
      </w:pPr>
      <w:r>
        <w:rPr>
          <w:rFonts w:cs="Arial" w:hAnsi="Arial" w:eastAsia="Arial" w:ascii="Arial"/>
          <w:color w:val="212121"/>
          <w:sz w:val="26"/>
          <w:szCs w:val="26"/>
        </w:rPr>
        <w:t>[4]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A.  K.  Bhatia,  and  S.  K.  Basu,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“Tackling 0/1 knapsack similar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9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problems with gene induction for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168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item selection ,” Soft Comput.,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678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vol. 8, no. 1, pp. 1-9, 2003.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[5]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Z. Pawlak, “Rough set,” Int. J. </w:t>
      </w:r>
      <w:r>
        <w:rPr>
          <w:rFonts w:cs="Arial" w:hAnsi="Arial" w:eastAsia="Arial" w:ascii="Arial"/>
          <w:color w:val="212121"/>
          <w:sz w:val="26"/>
          <w:szCs w:val="26"/>
        </w:rPr>
        <w:t>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-39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Inform. Comput. Sci., vol.11, pp.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1979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341-356, 1982.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[6]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Akihiko Tsukahara and Akinori </w:t>
      </w:r>
      <w:r>
        <w:rPr>
          <w:rFonts w:cs="Arial" w:hAnsi="Arial" w:eastAsia="Arial" w:ascii="Arial"/>
          <w:color w:val="212121"/>
          <w:sz w:val="26"/>
          <w:szCs w:val="26"/>
        </w:rPr>
        <w:t>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Kanasugi, "Genetic algorithm </w:t>
      </w:r>
      <w:r>
        <w:rPr>
          <w:rFonts w:cs="Arial" w:hAnsi="Arial" w:eastAsia="Arial" w:ascii="Arial"/>
          <w:color w:val="212121"/>
          <w:sz w:val="26"/>
          <w:szCs w:val="26"/>
        </w:rPr>
        <w:t>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that can dynamically change </w:t>
      </w:r>
      <w:r>
        <w:rPr>
          <w:rFonts w:cs="Arial" w:hAnsi="Arial" w:eastAsia="Arial" w:ascii="Arial"/>
          <w:color w:val="212121"/>
          <w:sz w:val="26"/>
          <w:szCs w:val="26"/>
        </w:rPr>
        <w:t>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number of individuals and </w:t>
      </w:r>
      <w:r>
        <w:rPr>
          <w:rFonts w:cs="Arial" w:hAnsi="Arial" w:eastAsia="Arial" w:ascii="Arial"/>
          <w:color w:val="212121"/>
          <w:sz w:val="26"/>
          <w:szCs w:val="26"/>
        </w:rPr>
        <w:t>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78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accuracy", IEEE Frontiers in the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42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Convergence of Bioscience and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38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Infromation Technologies, 2007,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248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pp. 785-789.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25"/>
      </w:pPr>
      <w:r>
        <w:rPr>
          <w:rFonts w:cs="Arial" w:hAnsi="Arial" w:eastAsia="Arial" w:ascii="Arial"/>
          <w:color w:val="212121"/>
          <w:sz w:val="26"/>
          <w:szCs w:val="26"/>
        </w:rPr>
        <w:t>[7]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Wei Shen, Beibei Xu, Jiang-ping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Huang, “An Improved Genetic </w:t>
      </w:r>
      <w:r>
        <w:rPr>
          <w:rFonts w:cs="Arial" w:hAnsi="Arial" w:eastAsia="Arial" w:ascii="Arial"/>
          <w:color w:val="212121"/>
          <w:sz w:val="26"/>
          <w:szCs w:val="26"/>
        </w:rPr>
        <w:t>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Algorithm for 0-1 Knapsack 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-2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Problems”, Second International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12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Conference on Networking and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385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Distributed Computing 2011.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ind w:left="100" w:right="29"/>
      </w:pPr>
      <w:r>
        <w:rPr>
          <w:rFonts w:cs="Arial" w:hAnsi="Arial" w:eastAsia="Arial" w:ascii="Arial"/>
          <w:color w:val="212121"/>
          <w:sz w:val="26"/>
          <w:szCs w:val="26"/>
        </w:rPr>
        <w:t>[8]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Yanqin  Ma  and  Jianchen  Wan,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“Improved Hybrid Adaptive 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Genetic Algorithm for Solving </w:t>
      </w:r>
      <w:r>
        <w:rPr>
          <w:rFonts w:cs="Arial" w:hAnsi="Arial" w:eastAsia="Arial" w:ascii="Arial"/>
          <w:color w:val="212121"/>
          <w:sz w:val="26"/>
          <w:szCs w:val="26"/>
        </w:rPr>
        <w:t>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Knapsack Problem”, The 2nd </w:t>
      </w:r>
      <w:r>
        <w:rPr>
          <w:rFonts w:cs="Arial" w:hAnsi="Arial" w:eastAsia="Arial" w:ascii="Arial"/>
          <w:color w:val="212121"/>
          <w:sz w:val="26"/>
          <w:szCs w:val="26"/>
        </w:rPr>
        <w:t>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International conference on 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214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intelligent control and </w:t>
      </w:r>
      <w:r>
        <w:rPr>
          <w:rFonts w:cs="Arial" w:hAnsi="Arial" w:eastAsia="Arial" w:ascii="Arial"/>
          <w:color w:val="212121"/>
          <w:sz w:val="26"/>
          <w:szCs w:val="26"/>
        </w:rPr>
        <w:t>       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both"/>
        <w:spacing w:before="1"/>
        <w:ind w:left="100" w:right="433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information processing 2011.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76"/>
      </w:pPr>
      <w:r>
        <w:br w:type="column"/>
      </w:r>
      <w:r>
        <w:rPr>
          <w:rFonts w:cs="Arial" w:hAnsi="Arial" w:eastAsia="Arial" w:ascii="Arial"/>
          <w:color w:val="212121"/>
          <w:sz w:val="26"/>
          <w:szCs w:val="26"/>
        </w:rPr>
        <w:t>[9]</w:t>
      </w:r>
      <w:r>
        <w:rPr>
          <w:rFonts w:cs="Arial" w:hAnsi="Arial" w:eastAsia="Arial" w:ascii="Arial"/>
          <w:color w:val="212121"/>
          <w:sz w:val="26"/>
          <w:szCs w:val="26"/>
        </w:rPr>
        <w:t>      </w:t>
      </w:r>
      <w:r>
        <w:rPr>
          <w:rFonts w:cs="Arial" w:hAnsi="Arial" w:eastAsia="Arial" w:ascii="Arial"/>
          <w:color w:val="212121"/>
          <w:sz w:val="26"/>
          <w:szCs w:val="26"/>
        </w:rPr>
        <w:t>Basima Hani Hasan and Moutaz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Saleh Mustafa, “Comparative </w:t>
      </w:r>
      <w:r>
        <w:rPr>
          <w:rFonts w:cs="Arial" w:hAnsi="Arial" w:eastAsia="Arial" w:ascii="Arial"/>
          <w:color w:val="212121"/>
          <w:sz w:val="26"/>
          <w:szCs w:val="26"/>
        </w:rPr>
        <w:t>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Study of Mutation Operators on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the Behavior of Genetic </w:t>
      </w:r>
      <w:r>
        <w:rPr>
          <w:rFonts w:cs="Arial" w:hAnsi="Arial" w:eastAsia="Arial" w:ascii="Arial"/>
          <w:color w:val="212121"/>
          <w:sz w:val="26"/>
          <w:szCs w:val="26"/>
        </w:rPr>
        <w:t>    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Algorithms Applied to Non-</w:t>
      </w:r>
      <w:r>
        <w:rPr>
          <w:rFonts w:cs="Arial" w:hAnsi="Arial" w:eastAsia="Arial" w:ascii="Arial"/>
          <w:color w:val="212121"/>
          <w:sz w:val="26"/>
          <w:szCs w:val="26"/>
        </w:rPr>
        <w:t>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deterministic Polynomial (NP) </w:t>
      </w:r>
      <w:r>
        <w:rPr>
          <w:rFonts w:cs="Arial" w:hAnsi="Arial" w:eastAsia="Arial" w:ascii="Arial"/>
          <w:color w:val="212121"/>
          <w:sz w:val="26"/>
          <w:szCs w:val="26"/>
        </w:rPr>
        <w:t>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Problems”, Second International </w:t>
      </w:r>
      <w:r>
        <w:rPr>
          <w:rFonts w:cs="Arial" w:hAnsi="Arial" w:eastAsia="Arial" w:ascii="Arial"/>
          <w:color w:val="212121"/>
          <w:sz w:val="26"/>
          <w:szCs w:val="26"/>
        </w:rPr>
        <w:t>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Conference on Intelligent </w:t>
      </w: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Systems, Modelling and </w:t>
      </w:r>
      <w:r>
        <w:rPr>
          <w:rFonts w:cs="Arial" w:hAnsi="Arial" w:eastAsia="Arial" w:ascii="Arial"/>
          <w:color w:val="212121"/>
          <w:sz w:val="26"/>
          <w:szCs w:val="26"/>
        </w:rPr>
        <w:t>           </w:t>
      </w:r>
      <w:r>
        <w:rPr>
          <w:rFonts w:cs="Arial" w:hAnsi="Arial" w:eastAsia="Arial" w:ascii="Arial"/>
          <w:color w:val="000000"/>
          <w:sz w:val="26"/>
          <w:szCs w:val="26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1"/>
      </w:pPr>
      <w:r>
        <w:rPr>
          <w:rFonts w:cs="Arial" w:hAnsi="Arial" w:eastAsia="Arial" w:ascii="Arial"/>
          <w:color w:val="212121"/>
          <w:sz w:val="26"/>
          <w:szCs w:val="26"/>
        </w:rPr>
        <w:t>          </w:t>
      </w:r>
      <w:r>
        <w:rPr>
          <w:rFonts w:cs="Arial" w:hAnsi="Arial" w:eastAsia="Arial" w:ascii="Arial"/>
          <w:color w:val="212121"/>
          <w:sz w:val="26"/>
          <w:szCs w:val="26"/>
        </w:rPr>
        <w:t>Simulation 2011.</w:t>
      </w:r>
      <w:r>
        <w:rPr>
          <w:rFonts w:cs="Arial" w:hAnsi="Arial" w:eastAsia="Arial" w:ascii="Arial"/>
          <w:color w:val="000000"/>
          <w:sz w:val="26"/>
          <w:szCs w:val="26"/>
        </w:rPr>
      </w:r>
    </w:p>
    <w:sectPr>
      <w:pgMar w:header="0" w:footer="812" w:top="1040" w:bottom="280" w:left="1040" w:right="960"/>
      <w:pgSz w:w="11920" w:h="16840"/>
      <w:cols w:num="2" w:equalWidth="off">
        <w:col w:w="4746" w:space="414"/>
        <w:col w:w="4760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5.6328"/>
        <w:szCs w:val="15.6328"/>
      </w:rPr>
      <w:jc w:val="left"/>
      <w:spacing w:lineRule="exact" w:line="140"/>
    </w:pPr>
    <w:r>
      <w:pict>
        <v:shape type="#_x0000_t202" style="position:absolute;margin-left:278pt;margin-top:786.084pt;width:40.672pt;height:14pt;mso-position-horizontal-relative:page;mso-position-vertical-relative:page;z-index:-3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20"/>
                </w:pPr>
                <w:r>
                  <w:rPr>
                    <w:rFonts w:cs="Arial" w:hAnsi="Arial" w:eastAsia="Arial" w:ascii="Arial"/>
                    <w:sz w:val="24"/>
                    <w:szCs w:val="24"/>
                  </w:rPr>
                  <w:t>Page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15.6328"/>
        <w:szCs w:val="15.6328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vrishank98@gmail.com" TargetMode="External"/><Relationship Id="rId6" Type="http://schemas.openxmlformats.org/officeDocument/2006/relationships/hyperlink" Target="http://www.extremetech.com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